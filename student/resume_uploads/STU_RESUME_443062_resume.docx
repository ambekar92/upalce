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A6997" w:rsidRPr="006026B4" w:rsidRDefault="00E32B30" w:rsidP="00EB25A6">
      <w:pPr>
        <w:spacing w:line="276" w:lineRule="auto"/>
        <w:jc w:val="right"/>
        <w:rPr>
          <w:sz w:val="20"/>
          <w:szCs w:val="20"/>
        </w:rPr>
      </w:pPr>
      <w:proofErr w:type="spellStart"/>
      <w:r>
        <w:rPr>
          <w:rFonts w:asciiTheme="minorEastAsia" w:eastAsiaTheme="minorEastAsia" w:hint="eastAsia"/>
          <w:b/>
          <w:bCs/>
          <w:sz w:val="32"/>
          <w:szCs w:val="32"/>
          <w:lang w:eastAsia="zh-CN"/>
        </w:rPr>
        <w:t>Harshitha</w:t>
      </w:r>
      <w:proofErr w:type="spellEnd"/>
      <w:r>
        <w:rPr>
          <w:rFonts w:asciiTheme="minorEastAsia" w:eastAsiaTheme="minorEastAsia" w:hint="eastAsia"/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GN</w:t>
      </w:r>
    </w:p>
    <w:p w:rsidR="000E40DC" w:rsidRPr="006026B4" w:rsidRDefault="000E40DC" w:rsidP="00EB25A6">
      <w:pPr>
        <w:spacing w:line="276" w:lineRule="auto"/>
        <w:jc w:val="right"/>
        <w:rPr>
          <w:rFonts w:asciiTheme="minorHAnsi" w:hAnsiTheme="minorHAnsi"/>
          <w:szCs w:val="22"/>
        </w:rPr>
      </w:pPr>
      <w:r w:rsidRPr="006026B4">
        <w:rPr>
          <w:szCs w:val="22"/>
        </w:rPr>
        <w:t>#</w:t>
      </w:r>
      <w:r w:rsidRPr="006026B4">
        <w:rPr>
          <w:rFonts w:asciiTheme="minorHAnsi" w:hAnsiTheme="minorHAnsi"/>
          <w:szCs w:val="22"/>
        </w:rPr>
        <w:t>27</w:t>
      </w:r>
      <w:r w:rsidR="00EB25A6" w:rsidRPr="006026B4">
        <w:rPr>
          <w:rFonts w:asciiTheme="minorHAnsi" w:hAnsiTheme="minorHAnsi"/>
          <w:szCs w:val="22"/>
        </w:rPr>
        <w:t xml:space="preserve">, </w:t>
      </w:r>
      <w:proofErr w:type="spellStart"/>
      <w:r w:rsidR="00EB25A6" w:rsidRPr="006026B4">
        <w:rPr>
          <w:rFonts w:asciiTheme="minorHAnsi" w:hAnsiTheme="minorHAnsi"/>
          <w:szCs w:val="22"/>
        </w:rPr>
        <w:t>Mathru</w:t>
      </w:r>
      <w:proofErr w:type="spellEnd"/>
      <w:r w:rsidRPr="006026B4">
        <w:rPr>
          <w:rFonts w:asciiTheme="minorHAnsi" w:hAnsiTheme="minorHAnsi"/>
          <w:szCs w:val="22"/>
        </w:rPr>
        <w:t xml:space="preserve"> </w:t>
      </w:r>
      <w:proofErr w:type="spellStart"/>
      <w:r w:rsidRPr="006026B4">
        <w:rPr>
          <w:rFonts w:asciiTheme="minorHAnsi" w:hAnsiTheme="minorHAnsi"/>
          <w:szCs w:val="22"/>
        </w:rPr>
        <w:t>Nilaya</w:t>
      </w:r>
      <w:proofErr w:type="spellEnd"/>
      <w:r w:rsidR="00B10B5F" w:rsidRPr="006026B4">
        <w:rPr>
          <w:rFonts w:asciiTheme="minorHAnsi" w:hAnsiTheme="minorHAnsi"/>
          <w:szCs w:val="22"/>
        </w:rPr>
        <w:t>, 2nd</w:t>
      </w:r>
      <w:r w:rsidRPr="006026B4">
        <w:rPr>
          <w:rFonts w:asciiTheme="minorHAnsi" w:hAnsiTheme="minorHAnsi"/>
          <w:szCs w:val="22"/>
        </w:rPr>
        <w:t xml:space="preserve"> Main road,</w:t>
      </w:r>
    </w:p>
    <w:p w:rsidR="008C4E4D" w:rsidRDefault="008C4E4D" w:rsidP="00EB25A6">
      <w:pPr>
        <w:spacing w:line="276" w:lineRule="auto"/>
        <w:jc w:val="righ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2</w:t>
      </w:r>
      <w:r w:rsidRPr="008C4E4D">
        <w:rPr>
          <w:rFonts w:asciiTheme="minorHAnsi" w:hAnsiTheme="minorHAnsi"/>
          <w:szCs w:val="22"/>
          <w:vertAlign w:val="superscript"/>
        </w:rPr>
        <w:t>nd</w:t>
      </w:r>
      <w:r>
        <w:rPr>
          <w:rFonts w:asciiTheme="minorHAnsi" w:hAnsiTheme="minorHAnsi"/>
          <w:szCs w:val="22"/>
        </w:rPr>
        <w:t xml:space="preserve"> Floor, </w:t>
      </w:r>
      <w:proofErr w:type="spellStart"/>
      <w:r>
        <w:rPr>
          <w:rFonts w:asciiTheme="minorHAnsi" w:hAnsiTheme="minorHAnsi"/>
          <w:szCs w:val="22"/>
        </w:rPr>
        <w:t>Saraswathinagar</w:t>
      </w:r>
      <w:proofErr w:type="spellEnd"/>
      <w:r w:rsidR="00D23912" w:rsidRPr="006026B4">
        <w:rPr>
          <w:rFonts w:asciiTheme="minorHAnsi" w:hAnsiTheme="minorHAnsi"/>
          <w:szCs w:val="22"/>
        </w:rPr>
        <w:t xml:space="preserve">, </w:t>
      </w:r>
    </w:p>
    <w:p w:rsidR="00EB25A6" w:rsidRPr="006026B4" w:rsidRDefault="00D23912" w:rsidP="008C4E4D">
      <w:pPr>
        <w:spacing w:line="276" w:lineRule="auto"/>
        <w:jc w:val="right"/>
        <w:rPr>
          <w:rFonts w:asciiTheme="minorHAnsi" w:hAnsiTheme="minorHAnsi"/>
          <w:szCs w:val="22"/>
        </w:rPr>
      </w:pPr>
      <w:proofErr w:type="spellStart"/>
      <w:r w:rsidRPr="006026B4">
        <w:rPr>
          <w:rFonts w:asciiTheme="minorHAnsi" w:hAnsiTheme="minorHAnsi"/>
          <w:szCs w:val="22"/>
        </w:rPr>
        <w:t>Vijayanagar</w:t>
      </w:r>
      <w:proofErr w:type="spellEnd"/>
      <w:r w:rsidR="000E40DC" w:rsidRPr="006026B4">
        <w:rPr>
          <w:rFonts w:asciiTheme="minorHAnsi" w:hAnsiTheme="minorHAnsi"/>
          <w:szCs w:val="22"/>
        </w:rPr>
        <w:t>,</w:t>
      </w:r>
      <w:r w:rsidR="008C4E4D">
        <w:rPr>
          <w:rFonts w:asciiTheme="minorHAnsi" w:hAnsiTheme="minorHAnsi"/>
          <w:szCs w:val="22"/>
        </w:rPr>
        <w:t xml:space="preserve"> </w:t>
      </w:r>
      <w:r w:rsidR="00EB25A6" w:rsidRPr="006026B4">
        <w:rPr>
          <w:rFonts w:asciiTheme="minorHAnsi" w:hAnsiTheme="minorHAnsi"/>
          <w:szCs w:val="22"/>
        </w:rPr>
        <w:t xml:space="preserve">Bengaluru </w:t>
      </w:r>
      <w:r w:rsidR="00CE50ED" w:rsidRPr="006026B4">
        <w:rPr>
          <w:rFonts w:asciiTheme="minorHAnsi" w:hAnsiTheme="minorHAnsi"/>
          <w:szCs w:val="22"/>
        </w:rPr>
        <w:t xml:space="preserve">– </w:t>
      </w:r>
      <w:r w:rsidR="00EB25A6" w:rsidRPr="006026B4">
        <w:rPr>
          <w:rFonts w:asciiTheme="minorHAnsi" w:hAnsiTheme="minorHAnsi"/>
          <w:szCs w:val="22"/>
        </w:rPr>
        <w:t>560</w:t>
      </w:r>
      <w:r w:rsidR="00CE50ED" w:rsidRPr="006026B4">
        <w:rPr>
          <w:rFonts w:asciiTheme="minorHAnsi" w:hAnsiTheme="minorHAnsi"/>
          <w:szCs w:val="22"/>
        </w:rPr>
        <w:t xml:space="preserve"> </w:t>
      </w:r>
      <w:r w:rsidR="00EB25A6" w:rsidRPr="006026B4">
        <w:rPr>
          <w:rFonts w:asciiTheme="minorHAnsi" w:hAnsiTheme="minorHAnsi"/>
          <w:szCs w:val="22"/>
        </w:rPr>
        <w:t>040</w:t>
      </w:r>
    </w:p>
    <w:p w:rsidR="00DA6997" w:rsidRDefault="00DA6997" w:rsidP="00F658B1">
      <w:pPr>
        <w:spacing w:line="276" w:lineRule="auto"/>
        <w:jc w:val="right"/>
        <w:rPr>
          <w:szCs w:val="22"/>
        </w:rPr>
      </w:pPr>
      <w:r w:rsidRPr="00F658B1">
        <w:rPr>
          <w:szCs w:val="22"/>
        </w:rPr>
        <w:tab/>
      </w:r>
      <w:r w:rsidRPr="00F658B1">
        <w:rPr>
          <w:szCs w:val="22"/>
        </w:rPr>
        <w:tab/>
      </w:r>
      <w:r w:rsidRPr="00F658B1">
        <w:rPr>
          <w:szCs w:val="22"/>
        </w:rPr>
        <w:tab/>
      </w:r>
      <w:r w:rsidRPr="00F658B1">
        <w:rPr>
          <w:szCs w:val="22"/>
        </w:rPr>
        <w:tab/>
        <w:t xml:space="preserve"> </w:t>
      </w:r>
      <w:r w:rsidRPr="00F658B1">
        <w:rPr>
          <w:b/>
          <w:szCs w:val="22"/>
        </w:rPr>
        <w:t>Email Id:</w:t>
      </w:r>
      <w:r w:rsidRPr="00F658B1">
        <w:rPr>
          <w:szCs w:val="22"/>
        </w:rPr>
        <w:t xml:space="preserve">  </w:t>
      </w:r>
      <w:hyperlink r:id="rId8" w:history="1">
        <w:r w:rsidR="00A47B23">
          <w:rPr>
            <w:rStyle w:val="Hyperlink"/>
            <w:rFonts w:hint="eastAsia"/>
            <w:szCs w:val="22"/>
            <w:lang w:eastAsia="zh-CN"/>
          </w:rPr>
          <w:t>hrshi.gn</w:t>
        </w:r>
        <w:r w:rsidR="00F658B1" w:rsidRPr="00056900">
          <w:rPr>
            <w:rStyle w:val="Hyperlink"/>
            <w:rFonts w:hint="eastAsia"/>
            <w:szCs w:val="22"/>
            <w:lang w:eastAsia="zh-CN"/>
          </w:rPr>
          <w:t>@</w:t>
        </w:r>
        <w:r w:rsidR="00F658B1" w:rsidRPr="00056900">
          <w:rPr>
            <w:rStyle w:val="Hyperlink"/>
            <w:szCs w:val="22"/>
          </w:rPr>
          <w:t>gmail.com</w:t>
        </w:r>
      </w:hyperlink>
    </w:p>
    <w:p w:rsidR="00F658B1" w:rsidRPr="00F658B1" w:rsidRDefault="00F658B1" w:rsidP="00F658B1">
      <w:pPr>
        <w:spacing w:line="276" w:lineRule="auto"/>
        <w:jc w:val="right"/>
        <w:rPr>
          <w:szCs w:val="22"/>
        </w:rPr>
      </w:pPr>
      <w:r>
        <w:rPr>
          <w:b/>
          <w:szCs w:val="22"/>
        </w:rPr>
        <w:t>Contact Number</w:t>
      </w:r>
      <w:r w:rsidRPr="00F658B1">
        <w:rPr>
          <w:b/>
          <w:szCs w:val="22"/>
        </w:rPr>
        <w:t>:</w:t>
      </w:r>
      <w:r w:rsidRPr="00F658B1">
        <w:rPr>
          <w:szCs w:val="22"/>
        </w:rPr>
        <w:t xml:space="preserve"> </w:t>
      </w:r>
      <w:r w:rsidR="00382A05">
        <w:rPr>
          <w:szCs w:val="22"/>
        </w:rPr>
        <w:t xml:space="preserve"> </w:t>
      </w:r>
      <w:r w:rsidRPr="00F658B1">
        <w:rPr>
          <w:szCs w:val="22"/>
        </w:rPr>
        <w:t>+</w:t>
      </w:r>
      <w:r w:rsidR="00382A05" w:rsidRPr="00F658B1">
        <w:rPr>
          <w:szCs w:val="22"/>
        </w:rPr>
        <w:t>91</w:t>
      </w:r>
      <w:r w:rsidR="00817434">
        <w:rPr>
          <w:szCs w:val="22"/>
        </w:rPr>
        <w:t xml:space="preserve"> </w:t>
      </w:r>
      <w:r w:rsidR="0005543C">
        <w:rPr>
          <w:rFonts w:hint="eastAsia"/>
          <w:szCs w:val="22"/>
          <w:lang w:eastAsia="zh-CN"/>
        </w:rPr>
        <w:t>9742037555</w:t>
      </w:r>
    </w:p>
    <w:p w:rsidR="00DA6997" w:rsidRDefault="00DA6997" w:rsidP="00EB25A6">
      <w:p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</w:t>
      </w:r>
    </w:p>
    <w:p w:rsidR="000E40DC" w:rsidRPr="008D1E8E" w:rsidRDefault="00EB25A6" w:rsidP="00EB25A6">
      <w:pPr>
        <w:spacing w:line="276" w:lineRule="auto"/>
        <w:rPr>
          <w:b/>
          <w:sz w:val="28"/>
        </w:rPr>
      </w:pPr>
      <w:r w:rsidRPr="008D1E8E">
        <w:rPr>
          <w:b/>
          <w:sz w:val="28"/>
        </w:rPr>
        <w:t>Career Objective:</w:t>
      </w:r>
    </w:p>
    <w:p w:rsidR="008C4E4D" w:rsidRPr="008C4E4D" w:rsidRDefault="008C4E4D" w:rsidP="008C4E4D">
      <w:pPr>
        <w:suppressAutoHyphens w:val="0"/>
        <w:spacing w:line="20" w:lineRule="atLeast"/>
        <w:jc w:val="both"/>
        <w:rPr>
          <w:szCs w:val="20"/>
        </w:rPr>
      </w:pPr>
      <w:r w:rsidRPr="008C4E4D">
        <w:rPr>
          <w:szCs w:val="20"/>
        </w:rPr>
        <w:t>To pursue a highly rewarding career, seeking for a job in challenging and healthy work environment where I can utilize my skills and knowledge efficiently for organizational growth</w:t>
      </w:r>
      <w:r>
        <w:rPr>
          <w:szCs w:val="20"/>
        </w:rPr>
        <w:t>.</w:t>
      </w:r>
    </w:p>
    <w:p w:rsidR="00B10B5F" w:rsidRPr="00B10B5F" w:rsidRDefault="00B10B5F" w:rsidP="00B10B5F"/>
    <w:p w:rsidR="00382A05" w:rsidRDefault="00EB25A6">
      <w:pPr>
        <w:spacing w:line="276" w:lineRule="auto"/>
        <w:rPr>
          <w:b/>
          <w:sz w:val="28"/>
          <w:szCs w:val="20"/>
        </w:rPr>
      </w:pPr>
      <w:r w:rsidRPr="008D1E8E">
        <w:rPr>
          <w:b/>
          <w:sz w:val="28"/>
          <w:szCs w:val="20"/>
        </w:rPr>
        <w:t>Academic Profile: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548"/>
        <w:gridCol w:w="2520"/>
        <w:gridCol w:w="2610"/>
        <w:gridCol w:w="1260"/>
        <w:gridCol w:w="1440"/>
      </w:tblGrid>
      <w:tr w:rsidR="00382A05" w:rsidTr="00382A05">
        <w:trPr>
          <w:trHeight w:val="683"/>
        </w:trPr>
        <w:tc>
          <w:tcPr>
            <w:tcW w:w="1548" w:type="dxa"/>
          </w:tcPr>
          <w:p w:rsidR="00D26718" w:rsidRDefault="00D26718" w:rsidP="00D2671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</w:t>
            </w:r>
          </w:p>
          <w:p w:rsidR="00D26718" w:rsidRPr="00D26718" w:rsidRDefault="00D26718" w:rsidP="00382A05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Course </w:t>
            </w:r>
          </w:p>
          <w:p w:rsidR="00D26718" w:rsidRDefault="00D26718" w:rsidP="00D26718">
            <w:pPr>
              <w:spacing w:line="276" w:lineRule="auto"/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252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  <w:r>
              <w:rPr>
                <w:b/>
                <w:szCs w:val="20"/>
              </w:rPr>
              <w:t xml:space="preserve">            </w:t>
            </w:r>
            <w:r w:rsidRPr="00D26718">
              <w:rPr>
                <w:b/>
                <w:szCs w:val="20"/>
              </w:rPr>
              <w:t>Institution</w:t>
            </w:r>
          </w:p>
        </w:tc>
        <w:tc>
          <w:tcPr>
            <w:tcW w:w="261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D26718" w:rsidRDefault="00382A05">
            <w:pPr>
              <w:spacing w:line="276" w:lineRule="auto"/>
              <w:rPr>
                <w:b/>
                <w:sz w:val="28"/>
                <w:szCs w:val="20"/>
              </w:rPr>
            </w:pPr>
            <w:r>
              <w:rPr>
                <w:b/>
                <w:szCs w:val="20"/>
              </w:rPr>
              <w:t xml:space="preserve">      </w:t>
            </w:r>
            <w:r w:rsidR="00D26718" w:rsidRPr="00D26718">
              <w:rPr>
                <w:b/>
                <w:szCs w:val="20"/>
              </w:rPr>
              <w:t>University</w:t>
            </w:r>
            <w:r>
              <w:rPr>
                <w:b/>
                <w:szCs w:val="20"/>
              </w:rPr>
              <w:t>/Board</w:t>
            </w:r>
          </w:p>
        </w:tc>
        <w:tc>
          <w:tcPr>
            <w:tcW w:w="1260" w:type="dxa"/>
          </w:tcPr>
          <w:p w:rsidR="00D26718" w:rsidRDefault="00D26718">
            <w:pPr>
              <w:spacing w:line="276" w:lineRule="auto"/>
              <w:rPr>
                <w:b/>
                <w:szCs w:val="20"/>
              </w:rPr>
            </w:pPr>
          </w:p>
          <w:p w:rsidR="00D26718" w:rsidRPr="00D26718" w:rsidRDefault="00D2671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</w:t>
            </w:r>
            <w:r w:rsidRPr="00D26718">
              <w:rPr>
                <w:b/>
                <w:szCs w:val="20"/>
              </w:rPr>
              <w:t>Year of</w:t>
            </w:r>
          </w:p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  <w:r>
              <w:rPr>
                <w:b/>
                <w:szCs w:val="20"/>
              </w:rPr>
              <w:t xml:space="preserve">  </w:t>
            </w:r>
            <w:r w:rsidRPr="00D26718">
              <w:rPr>
                <w:b/>
                <w:szCs w:val="20"/>
              </w:rPr>
              <w:t>Passing</w:t>
            </w:r>
          </w:p>
        </w:tc>
        <w:tc>
          <w:tcPr>
            <w:tcW w:w="144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  <w:r>
              <w:rPr>
                <w:b/>
                <w:szCs w:val="20"/>
              </w:rPr>
              <w:t xml:space="preserve"> </w:t>
            </w:r>
            <w:r w:rsidRPr="00D26718">
              <w:rPr>
                <w:b/>
                <w:szCs w:val="20"/>
              </w:rPr>
              <w:t>Percentage</w:t>
            </w:r>
          </w:p>
        </w:tc>
      </w:tr>
      <w:tr w:rsidR="00382A05" w:rsidTr="00382A05">
        <w:trPr>
          <w:trHeight w:val="1097"/>
        </w:trPr>
        <w:tc>
          <w:tcPr>
            <w:tcW w:w="1548" w:type="dxa"/>
          </w:tcPr>
          <w:p w:rsidR="006026B4" w:rsidRDefault="006026B4">
            <w:pPr>
              <w:spacing w:line="276" w:lineRule="auto"/>
              <w:rPr>
                <w:szCs w:val="20"/>
              </w:rPr>
            </w:pPr>
            <w:r>
              <w:rPr>
                <w:sz w:val="28"/>
                <w:szCs w:val="20"/>
              </w:rPr>
              <w:t xml:space="preserve">  </w:t>
            </w:r>
            <w:r w:rsidRPr="006026B4">
              <w:rPr>
                <w:szCs w:val="20"/>
              </w:rPr>
              <w:t xml:space="preserve">  </w:t>
            </w:r>
            <w:r>
              <w:rPr>
                <w:szCs w:val="20"/>
              </w:rPr>
              <w:t xml:space="preserve">    </w:t>
            </w:r>
          </w:p>
          <w:p w:rsidR="00D26718" w:rsidRPr="006026B4" w:rsidRDefault="006026B4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        </w:t>
            </w:r>
            <w:r w:rsidRPr="006026B4">
              <w:rPr>
                <w:szCs w:val="20"/>
              </w:rPr>
              <w:t xml:space="preserve"> B.E </w:t>
            </w:r>
          </w:p>
          <w:p w:rsidR="006026B4" w:rsidRPr="00D26718" w:rsidRDefault="006026B4" w:rsidP="006026B4">
            <w:pPr>
              <w:spacing w:line="276" w:lineRule="auto"/>
              <w:rPr>
                <w:sz w:val="28"/>
                <w:szCs w:val="20"/>
              </w:rPr>
            </w:pPr>
            <w:r>
              <w:rPr>
                <w:szCs w:val="20"/>
              </w:rPr>
              <w:t xml:space="preserve">    </w:t>
            </w:r>
            <w:r w:rsidRPr="006026B4">
              <w:rPr>
                <w:szCs w:val="20"/>
              </w:rPr>
              <w:t>(</w:t>
            </w:r>
            <w:r>
              <w:rPr>
                <w:szCs w:val="20"/>
              </w:rPr>
              <w:t xml:space="preserve"> </w:t>
            </w:r>
            <w:r w:rsidR="00897924">
              <w:rPr>
                <w:rFonts w:hint="eastAsia"/>
                <w:szCs w:val="20"/>
                <w:lang w:eastAsia="zh-CN"/>
              </w:rPr>
              <w:t>CSE</w:t>
            </w:r>
            <w:r>
              <w:rPr>
                <w:szCs w:val="20"/>
              </w:rPr>
              <w:t xml:space="preserve"> )</w:t>
            </w:r>
          </w:p>
        </w:tc>
        <w:tc>
          <w:tcPr>
            <w:tcW w:w="252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6026B4" w:rsidRPr="006026B4" w:rsidRDefault="006026B4">
            <w:pPr>
              <w:spacing w:line="276" w:lineRule="auto"/>
              <w:rPr>
                <w:rFonts w:asciiTheme="majorHAnsi" w:hAnsiTheme="majorHAnsi"/>
                <w:szCs w:val="20"/>
              </w:rPr>
            </w:pPr>
            <w:r w:rsidRPr="006026B4">
              <w:rPr>
                <w:rFonts w:asciiTheme="majorHAnsi" w:hAnsiTheme="majorHAnsi"/>
                <w:szCs w:val="20"/>
              </w:rPr>
              <w:t xml:space="preserve">         </w:t>
            </w:r>
            <w:r>
              <w:rPr>
                <w:rFonts w:asciiTheme="majorHAnsi" w:hAnsiTheme="majorHAnsi"/>
                <w:szCs w:val="20"/>
              </w:rPr>
              <w:t xml:space="preserve">  </w:t>
            </w:r>
            <w:r w:rsidRPr="006026B4">
              <w:rPr>
                <w:rFonts w:asciiTheme="majorHAnsi" w:hAnsiTheme="majorHAnsi"/>
                <w:szCs w:val="20"/>
              </w:rPr>
              <w:t xml:space="preserve">   </w:t>
            </w:r>
            <w:r w:rsidR="00E32B30">
              <w:rPr>
                <w:rFonts w:asciiTheme="majorHAnsi" w:hAnsiTheme="majorHAnsi" w:hint="eastAsia"/>
                <w:szCs w:val="20"/>
                <w:lang w:eastAsia="zh-CN"/>
              </w:rPr>
              <w:t>ACSCE</w:t>
            </w:r>
            <w:r w:rsidRPr="006026B4">
              <w:rPr>
                <w:rFonts w:asciiTheme="majorHAnsi" w:hAnsiTheme="majorHAnsi"/>
                <w:szCs w:val="20"/>
              </w:rPr>
              <w:t xml:space="preserve"> , </w:t>
            </w:r>
          </w:p>
          <w:p w:rsidR="006026B4" w:rsidRPr="006026B4" w:rsidRDefault="006026B4">
            <w:pPr>
              <w:spacing w:line="276" w:lineRule="auto"/>
              <w:rPr>
                <w:szCs w:val="20"/>
              </w:rPr>
            </w:pPr>
            <w:r w:rsidRPr="006026B4">
              <w:rPr>
                <w:rFonts w:asciiTheme="majorHAnsi" w:hAnsiTheme="majorHAnsi"/>
                <w:szCs w:val="20"/>
              </w:rPr>
              <w:t xml:space="preserve">         Bengaluru</w:t>
            </w:r>
            <w:r>
              <w:rPr>
                <w:rFonts w:asciiTheme="majorHAnsi" w:hAnsiTheme="majorHAnsi"/>
                <w:szCs w:val="20"/>
              </w:rPr>
              <w:t>.</w:t>
            </w:r>
          </w:p>
        </w:tc>
        <w:tc>
          <w:tcPr>
            <w:tcW w:w="2610" w:type="dxa"/>
          </w:tcPr>
          <w:p w:rsidR="006026B4" w:rsidRPr="006026B4" w:rsidRDefault="006026B4" w:rsidP="006026B4">
            <w:pPr>
              <w:spacing w:line="276" w:lineRule="auto"/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 w:rsidRPr="006026B4">
              <w:rPr>
                <w:rFonts w:asciiTheme="minorHAnsi" w:eastAsiaTheme="minorHAnsi" w:hAnsiTheme="minorHAnsi" w:cstheme="minorBidi"/>
              </w:rPr>
              <w:t>Visvesvaraya</w:t>
            </w:r>
            <w:proofErr w:type="spellEnd"/>
            <w:r w:rsidRPr="006026B4">
              <w:rPr>
                <w:rFonts w:asciiTheme="minorHAnsi" w:eastAsiaTheme="minorHAnsi" w:hAnsiTheme="minorHAnsi" w:cstheme="minorBidi"/>
              </w:rPr>
              <w:t xml:space="preserve">           Technological</w:t>
            </w:r>
          </w:p>
          <w:p w:rsidR="00D26718" w:rsidRPr="006026B4" w:rsidRDefault="00382A05" w:rsidP="00382A05">
            <w:pPr>
              <w:spacing w:line="276" w:lineRule="auto"/>
              <w:rPr>
                <w:szCs w:val="20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           </w:t>
            </w:r>
            <w:r w:rsidR="006026B4" w:rsidRPr="006026B4">
              <w:rPr>
                <w:rFonts w:asciiTheme="minorHAnsi" w:eastAsiaTheme="minorHAnsi" w:hAnsiTheme="minorHAnsi" w:cstheme="minorBidi"/>
              </w:rPr>
              <w:t>University</w:t>
            </w:r>
          </w:p>
        </w:tc>
        <w:tc>
          <w:tcPr>
            <w:tcW w:w="126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6026B4" w:rsidRPr="006026B4" w:rsidRDefault="006026B4">
            <w:pPr>
              <w:spacing w:line="276" w:lineRule="auto"/>
              <w:rPr>
                <w:sz w:val="28"/>
                <w:szCs w:val="20"/>
              </w:rPr>
            </w:pPr>
            <w:r>
              <w:rPr>
                <w:b/>
                <w:szCs w:val="20"/>
              </w:rPr>
              <w:t xml:space="preserve">     </w:t>
            </w:r>
            <w:r w:rsidRPr="006026B4">
              <w:rPr>
                <w:szCs w:val="20"/>
              </w:rPr>
              <w:t>201</w:t>
            </w:r>
            <w:r w:rsidR="00C85951">
              <w:rPr>
                <w:rFonts w:hint="eastAsia"/>
                <w:szCs w:val="20"/>
                <w:lang w:eastAsia="zh-CN"/>
              </w:rPr>
              <w:t>9</w:t>
            </w:r>
          </w:p>
        </w:tc>
        <w:tc>
          <w:tcPr>
            <w:tcW w:w="144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1E4252" w:rsidRDefault="00CF7D7A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="00B462DB">
              <w:rPr>
                <w:szCs w:val="20"/>
              </w:rPr>
              <w:t>6</w:t>
            </w:r>
            <w:r w:rsidR="00C85951">
              <w:rPr>
                <w:rFonts w:hint="eastAsia"/>
                <w:szCs w:val="20"/>
                <w:lang w:eastAsia="zh-CN"/>
              </w:rPr>
              <w:t>4.0</w:t>
            </w:r>
          </w:p>
          <w:p w:rsidR="00C85951" w:rsidRPr="00CF7D7A" w:rsidRDefault="004744A7">
            <w:pPr>
              <w:spacing w:line="276" w:lineRule="auto"/>
              <w:rPr>
                <w:sz w:val="28"/>
                <w:szCs w:val="20"/>
              </w:rPr>
            </w:pPr>
            <w:r>
              <w:rPr>
                <w:rFonts w:hint="eastAsia"/>
                <w:sz w:val="28"/>
                <w:szCs w:val="20"/>
                <w:lang w:eastAsia="zh-CN"/>
              </w:rPr>
              <w:t xml:space="preserve">Upto 5th </w:t>
            </w:r>
            <w:proofErr w:type="spellStart"/>
            <w:r>
              <w:rPr>
                <w:rFonts w:hint="eastAsia"/>
                <w:sz w:val="28"/>
                <w:szCs w:val="20"/>
                <w:lang w:eastAsia="zh-CN"/>
              </w:rPr>
              <w:t>sem</w:t>
            </w:r>
            <w:proofErr w:type="spellEnd"/>
          </w:p>
        </w:tc>
      </w:tr>
      <w:tr w:rsidR="00382A05" w:rsidTr="00382A05">
        <w:trPr>
          <w:trHeight w:val="1097"/>
        </w:trPr>
        <w:tc>
          <w:tcPr>
            <w:tcW w:w="1548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6026B4" w:rsidRPr="006026B4" w:rsidRDefault="006026B4">
            <w:pPr>
              <w:spacing w:line="276" w:lineRule="auto"/>
              <w:rPr>
                <w:sz w:val="28"/>
                <w:szCs w:val="20"/>
              </w:rPr>
            </w:pPr>
            <w:r>
              <w:rPr>
                <w:szCs w:val="20"/>
              </w:rPr>
              <w:t xml:space="preserve">       </w:t>
            </w:r>
            <w:r w:rsidRPr="006026B4">
              <w:rPr>
                <w:szCs w:val="20"/>
              </w:rPr>
              <w:t>PUC</w:t>
            </w:r>
          </w:p>
        </w:tc>
        <w:tc>
          <w:tcPr>
            <w:tcW w:w="252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6026B4" w:rsidRDefault="006026B4" w:rsidP="006026B4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            </w:t>
            </w:r>
            <w:r w:rsidRPr="006026B4">
              <w:rPr>
                <w:szCs w:val="20"/>
              </w:rPr>
              <w:t>KLE</w:t>
            </w:r>
            <w:r>
              <w:rPr>
                <w:szCs w:val="20"/>
              </w:rPr>
              <w:t>,</w:t>
            </w:r>
          </w:p>
          <w:p w:rsidR="006026B4" w:rsidRPr="006026B4" w:rsidRDefault="006026B4" w:rsidP="006026B4">
            <w:pPr>
              <w:spacing w:line="276" w:lineRule="auto"/>
              <w:rPr>
                <w:sz w:val="28"/>
                <w:szCs w:val="20"/>
              </w:rPr>
            </w:pPr>
            <w:r>
              <w:rPr>
                <w:szCs w:val="20"/>
              </w:rPr>
              <w:t xml:space="preserve">        Bengaluru.</w:t>
            </w:r>
          </w:p>
        </w:tc>
        <w:tc>
          <w:tcPr>
            <w:tcW w:w="2610" w:type="dxa"/>
          </w:tcPr>
          <w:p w:rsidR="006026B4" w:rsidRDefault="006026B4" w:rsidP="006026B4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          K</w:t>
            </w:r>
            <w:r w:rsidRPr="006026B4">
              <w:rPr>
                <w:rFonts w:asciiTheme="minorHAnsi" w:eastAsiaTheme="minorHAnsi" w:hAnsiTheme="minorHAnsi" w:cstheme="minorBidi"/>
              </w:rPr>
              <w:t>arnataka</w:t>
            </w:r>
          </w:p>
          <w:p w:rsidR="006026B4" w:rsidRDefault="006026B4" w:rsidP="006026B4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  </w:t>
            </w:r>
            <w:r w:rsidRPr="006026B4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 xml:space="preserve">    </w:t>
            </w:r>
            <w:r w:rsidRPr="006026B4">
              <w:rPr>
                <w:rFonts w:asciiTheme="minorHAnsi" w:eastAsiaTheme="minorHAnsi" w:hAnsiTheme="minorHAnsi" w:cstheme="minorBidi"/>
              </w:rPr>
              <w:t>Pre University</w:t>
            </w:r>
          </w:p>
          <w:p w:rsidR="00D26718" w:rsidRDefault="006026B4" w:rsidP="006026B4">
            <w:pPr>
              <w:spacing w:line="276" w:lineRule="auto"/>
              <w:rPr>
                <w:b/>
                <w:sz w:val="28"/>
                <w:szCs w:val="20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    </w:t>
            </w:r>
            <w:r w:rsidRPr="006026B4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 xml:space="preserve">         </w:t>
            </w:r>
            <w:r w:rsidRPr="006026B4">
              <w:rPr>
                <w:rFonts w:asciiTheme="minorHAnsi" w:eastAsiaTheme="minorHAnsi" w:hAnsiTheme="minorHAnsi" w:cstheme="minorBidi"/>
              </w:rPr>
              <w:t>Board</w:t>
            </w:r>
          </w:p>
        </w:tc>
        <w:tc>
          <w:tcPr>
            <w:tcW w:w="1260" w:type="dxa"/>
          </w:tcPr>
          <w:p w:rsidR="006026B4" w:rsidRDefault="006026B4" w:rsidP="006026B4">
            <w:pPr>
              <w:spacing w:line="276" w:lineRule="auto"/>
            </w:pPr>
          </w:p>
          <w:p w:rsidR="00D26718" w:rsidRPr="006026B4" w:rsidRDefault="006026B4" w:rsidP="006026B4">
            <w:pPr>
              <w:spacing w:line="276" w:lineRule="auto"/>
            </w:pPr>
            <w:r>
              <w:t xml:space="preserve">     20</w:t>
            </w:r>
            <w:r w:rsidR="004744A7">
              <w:rPr>
                <w:rFonts w:hint="eastAsia"/>
                <w:lang w:eastAsia="zh-CN"/>
              </w:rPr>
              <w:t>15</w:t>
            </w:r>
          </w:p>
        </w:tc>
        <w:tc>
          <w:tcPr>
            <w:tcW w:w="144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6026B4" w:rsidRPr="006026B4" w:rsidRDefault="006026B4">
            <w:pPr>
              <w:spacing w:line="276" w:lineRule="auto"/>
              <w:rPr>
                <w:szCs w:val="20"/>
              </w:rPr>
            </w:pPr>
            <w:r>
              <w:rPr>
                <w:b/>
                <w:sz w:val="28"/>
                <w:szCs w:val="20"/>
              </w:rPr>
              <w:t xml:space="preserve">    </w:t>
            </w:r>
            <w:r>
              <w:rPr>
                <w:szCs w:val="20"/>
              </w:rPr>
              <w:t>7</w:t>
            </w:r>
            <w:r w:rsidR="00531194">
              <w:rPr>
                <w:rFonts w:hint="eastAsia"/>
                <w:szCs w:val="20"/>
                <w:lang w:eastAsia="zh-CN"/>
              </w:rPr>
              <w:t>7.5</w:t>
            </w:r>
          </w:p>
        </w:tc>
      </w:tr>
      <w:tr w:rsidR="00382A05" w:rsidTr="00382A05">
        <w:trPr>
          <w:trHeight w:val="1070"/>
        </w:trPr>
        <w:tc>
          <w:tcPr>
            <w:tcW w:w="1548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6026B4" w:rsidRPr="006026B4" w:rsidRDefault="006026B4">
            <w:pPr>
              <w:spacing w:line="276" w:lineRule="auto"/>
              <w:rPr>
                <w:sz w:val="28"/>
                <w:szCs w:val="20"/>
              </w:rPr>
            </w:pPr>
            <w:r>
              <w:rPr>
                <w:szCs w:val="20"/>
              </w:rPr>
              <w:t xml:space="preserve">      </w:t>
            </w:r>
            <w:r w:rsidRPr="006026B4">
              <w:rPr>
                <w:szCs w:val="20"/>
              </w:rPr>
              <w:t>SSLC</w:t>
            </w:r>
          </w:p>
        </w:tc>
        <w:tc>
          <w:tcPr>
            <w:tcW w:w="252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6026B4" w:rsidRDefault="006026B4">
            <w:pPr>
              <w:spacing w:line="276" w:lineRule="auto"/>
              <w:rPr>
                <w:szCs w:val="20"/>
              </w:rPr>
            </w:pPr>
            <w:r w:rsidRPr="006026B4">
              <w:rPr>
                <w:szCs w:val="20"/>
              </w:rPr>
              <w:t>Cambridge (TNCES)</w:t>
            </w:r>
            <w:r>
              <w:rPr>
                <w:szCs w:val="20"/>
              </w:rPr>
              <w:t>,</w:t>
            </w:r>
          </w:p>
          <w:p w:rsidR="006026B4" w:rsidRPr="006026B4" w:rsidRDefault="006026B4">
            <w:pPr>
              <w:spacing w:line="276" w:lineRule="auto"/>
              <w:rPr>
                <w:sz w:val="28"/>
                <w:szCs w:val="20"/>
              </w:rPr>
            </w:pPr>
            <w:r>
              <w:rPr>
                <w:szCs w:val="20"/>
              </w:rPr>
              <w:t xml:space="preserve">         Bengaluru.</w:t>
            </w:r>
          </w:p>
        </w:tc>
        <w:tc>
          <w:tcPr>
            <w:tcW w:w="2610" w:type="dxa"/>
          </w:tcPr>
          <w:p w:rsidR="00D26718" w:rsidRPr="00531194" w:rsidRDefault="006026B4" w:rsidP="006026B4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 </w:t>
            </w:r>
            <w:r w:rsidRPr="006026B4">
              <w:rPr>
                <w:rFonts w:asciiTheme="minorHAnsi" w:eastAsiaTheme="minorHAnsi" w:hAnsiTheme="minorHAnsi" w:cstheme="minorBidi"/>
              </w:rPr>
              <w:t>Karnataka</w:t>
            </w:r>
            <w:r w:rsidR="003B7BCF">
              <w:rPr>
                <w:rFonts w:asciiTheme="minorEastAsia" w:eastAsiaTheme="minorEastAsia" w:hAnsiTheme="minorHAnsi" w:cstheme="minorBidi" w:hint="eastAsia"/>
                <w:lang w:eastAsia="zh-CN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 xml:space="preserve">Secondary </w:t>
            </w:r>
            <w:r w:rsidR="00531194">
              <w:rPr>
                <w:rFonts w:asciiTheme="minorEastAsia" w:eastAsiaTheme="minorEastAsia" w:hAnsiTheme="minorHAnsi" w:cstheme="minorBidi" w:hint="eastAsia"/>
                <w:lang w:eastAsia="zh-CN"/>
              </w:rPr>
              <w:t xml:space="preserve">   </w:t>
            </w:r>
            <w:r>
              <w:rPr>
                <w:rFonts w:asciiTheme="minorHAnsi" w:eastAsiaTheme="minorHAnsi" w:hAnsiTheme="minorHAnsi" w:cstheme="minorBidi"/>
              </w:rPr>
              <w:t xml:space="preserve">Education </w:t>
            </w:r>
            <w:r w:rsidRPr="006026B4">
              <w:rPr>
                <w:rFonts w:asciiTheme="minorHAnsi" w:eastAsiaTheme="minorHAnsi" w:hAnsiTheme="minorHAnsi" w:cstheme="minorBidi"/>
              </w:rPr>
              <w:t>Board</w:t>
            </w:r>
          </w:p>
        </w:tc>
        <w:tc>
          <w:tcPr>
            <w:tcW w:w="126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6026B4" w:rsidRPr="006026B4" w:rsidRDefault="006026B4">
            <w:pPr>
              <w:spacing w:line="276" w:lineRule="auto"/>
              <w:rPr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 xml:space="preserve">   </w:t>
            </w:r>
            <w:r w:rsidRPr="006026B4">
              <w:rPr>
                <w:szCs w:val="20"/>
              </w:rPr>
              <w:t xml:space="preserve"> 2007</w:t>
            </w:r>
          </w:p>
        </w:tc>
        <w:tc>
          <w:tcPr>
            <w:tcW w:w="1440" w:type="dxa"/>
          </w:tcPr>
          <w:p w:rsidR="00D26718" w:rsidRDefault="00D26718">
            <w:pPr>
              <w:spacing w:line="276" w:lineRule="auto"/>
              <w:rPr>
                <w:b/>
                <w:sz w:val="28"/>
                <w:szCs w:val="20"/>
              </w:rPr>
            </w:pPr>
          </w:p>
          <w:p w:rsidR="006026B4" w:rsidRPr="006026B4" w:rsidRDefault="006026B4">
            <w:pPr>
              <w:spacing w:line="276" w:lineRule="auto"/>
              <w:rPr>
                <w:sz w:val="28"/>
                <w:szCs w:val="20"/>
              </w:rPr>
            </w:pPr>
            <w:r>
              <w:rPr>
                <w:szCs w:val="20"/>
              </w:rPr>
              <w:t xml:space="preserve">    </w:t>
            </w:r>
            <w:r w:rsidR="00CF7D7A">
              <w:rPr>
                <w:szCs w:val="20"/>
              </w:rPr>
              <w:t xml:space="preserve"> </w:t>
            </w:r>
            <w:r w:rsidRPr="006026B4">
              <w:rPr>
                <w:szCs w:val="20"/>
              </w:rPr>
              <w:t>8</w:t>
            </w:r>
            <w:r w:rsidR="003B7BCF">
              <w:rPr>
                <w:rFonts w:hint="eastAsia"/>
                <w:szCs w:val="20"/>
                <w:lang w:eastAsia="zh-CN"/>
              </w:rPr>
              <w:t>8</w:t>
            </w:r>
            <w:r w:rsidRPr="006026B4">
              <w:rPr>
                <w:szCs w:val="20"/>
              </w:rPr>
              <w:t>.16</w:t>
            </w:r>
          </w:p>
        </w:tc>
      </w:tr>
    </w:tbl>
    <w:p w:rsidR="00D26718" w:rsidRDefault="00D26718" w:rsidP="00CE50ED">
      <w:pPr>
        <w:spacing w:line="276" w:lineRule="auto"/>
        <w:rPr>
          <w:b/>
          <w:sz w:val="28"/>
        </w:rPr>
      </w:pPr>
    </w:p>
    <w:p w:rsidR="005D57EE" w:rsidRDefault="00B10B5F" w:rsidP="00CE50ED">
      <w:pPr>
        <w:spacing w:line="276" w:lineRule="auto"/>
        <w:rPr>
          <w:b/>
          <w:sz w:val="28"/>
        </w:rPr>
      </w:pPr>
      <w:r w:rsidRPr="008D1E8E">
        <w:rPr>
          <w:b/>
          <w:sz w:val="28"/>
        </w:rPr>
        <w:t xml:space="preserve">Skill Set: </w:t>
      </w:r>
    </w:p>
    <w:p w:rsidR="003C4C4B" w:rsidRDefault="003C4C4B" w:rsidP="00CE50ED">
      <w:pPr>
        <w:spacing w:line="276" w:lineRule="auto"/>
        <w:rPr>
          <w:b/>
          <w:sz w:val="28"/>
        </w:rPr>
      </w:pPr>
    </w:p>
    <w:p w:rsidR="005D57EE" w:rsidRDefault="00DA6997" w:rsidP="00CE50ED">
      <w:pPr>
        <w:spacing w:line="276" w:lineRule="auto"/>
      </w:pPr>
      <w:r w:rsidRPr="005D57EE">
        <w:rPr>
          <w:b/>
          <w:bCs/>
        </w:rPr>
        <w:t xml:space="preserve">Areas of </w:t>
      </w:r>
      <w:r w:rsidR="005D318D">
        <w:rPr>
          <w:rFonts w:hint="eastAsia"/>
          <w:b/>
          <w:bCs/>
          <w:lang w:eastAsia="zh-CN"/>
        </w:rPr>
        <w:t xml:space="preserve">Interest   </w:t>
      </w:r>
      <w:r w:rsidR="005D57EE" w:rsidRPr="005D57EE">
        <w:rPr>
          <w:b/>
          <w:bCs/>
        </w:rPr>
        <w:t>:</w:t>
      </w:r>
      <w:r w:rsidR="005D57EE">
        <w:t xml:space="preserve"> </w:t>
      </w:r>
      <w:r w:rsidR="00CE50ED">
        <w:rPr>
          <w:rFonts w:hint="eastAsia"/>
          <w:lang w:eastAsia="zh-CN"/>
        </w:rPr>
        <w:t>W</w:t>
      </w:r>
      <w:r w:rsidR="00CE50ED">
        <w:t>eb</w:t>
      </w:r>
      <w:r w:rsidR="005D57EE">
        <w:t xml:space="preserve"> Desig</w:t>
      </w:r>
      <w:r w:rsidR="00B10B5F">
        <w:t>ning,</w:t>
      </w:r>
      <w:r w:rsidR="005D57EE">
        <w:t xml:space="preserve"> Android</w:t>
      </w:r>
      <w:r w:rsidR="00B10B5F">
        <w:t xml:space="preserve"> OS</w:t>
      </w:r>
      <w:r w:rsidR="00CE50ED">
        <w:t>, Computer Networks.</w:t>
      </w:r>
    </w:p>
    <w:p w:rsidR="002843DE" w:rsidRDefault="002843DE" w:rsidP="00CE50ED">
      <w:pPr>
        <w:spacing w:line="276" w:lineRule="auto"/>
        <w:rPr>
          <w:b/>
        </w:rPr>
      </w:pPr>
    </w:p>
    <w:p w:rsidR="00DA6997" w:rsidRDefault="00DA6997" w:rsidP="00CE50ED">
      <w:pPr>
        <w:spacing w:line="276" w:lineRule="auto"/>
      </w:pPr>
      <w:r w:rsidRPr="005D57EE">
        <w:rPr>
          <w:b/>
          <w:bCs/>
        </w:rPr>
        <w:t>Languages</w:t>
      </w:r>
      <w:r w:rsidR="006B2B6E">
        <w:rPr>
          <w:rFonts w:hint="eastAsia"/>
          <w:b/>
          <w:bCs/>
          <w:lang w:eastAsia="zh-CN"/>
        </w:rPr>
        <w:t xml:space="preserve">   </w:t>
      </w:r>
      <w:r w:rsidRPr="005D57EE">
        <w:rPr>
          <w:rFonts w:hint="eastAsia"/>
          <w:b/>
          <w:bCs/>
          <w:lang w:eastAsia="zh-CN"/>
        </w:rPr>
        <w:t xml:space="preserve"> </w:t>
      </w:r>
      <w:r w:rsidRPr="005D57EE">
        <w:rPr>
          <w:b/>
          <w:bCs/>
        </w:rPr>
        <w:t xml:space="preserve">    :</w:t>
      </w:r>
      <w:r>
        <w:t xml:space="preserve"> </w:t>
      </w:r>
      <w:r w:rsidR="005D318D">
        <w:rPr>
          <w:rFonts w:hint="eastAsia"/>
          <w:lang w:eastAsia="zh-CN"/>
        </w:rPr>
        <w:t>C, J</w:t>
      </w:r>
      <w:r w:rsidR="00705674" w:rsidRPr="00994060">
        <w:rPr>
          <w:rFonts w:hint="eastAsia"/>
          <w:lang w:eastAsia="zh-CN"/>
        </w:rPr>
        <w:t>A</w:t>
      </w:r>
      <w:r w:rsidR="00705674" w:rsidRPr="00994060">
        <w:t xml:space="preserve">VA, </w:t>
      </w:r>
      <w:r w:rsidR="005D318D">
        <w:rPr>
          <w:rFonts w:hint="eastAsia"/>
          <w:lang w:eastAsia="zh-CN"/>
        </w:rPr>
        <w:t>J</w:t>
      </w:r>
      <w:r w:rsidR="00705674" w:rsidRPr="00994060">
        <w:rPr>
          <w:rFonts w:hint="eastAsia"/>
          <w:lang w:eastAsia="zh-CN"/>
        </w:rPr>
        <w:t>2</w:t>
      </w:r>
      <w:r w:rsidR="00705674" w:rsidRPr="00994060">
        <w:t xml:space="preserve">EE, </w:t>
      </w:r>
      <w:proofErr w:type="spellStart"/>
      <w:r w:rsidR="00705674" w:rsidRPr="00994060">
        <w:t>Android</w:t>
      </w:r>
      <w:r w:rsidR="00A01F8C">
        <w:rPr>
          <w:rFonts w:hint="eastAsia"/>
          <w:lang w:eastAsia="zh-CN"/>
        </w:rPr>
        <w:t>,</w:t>
      </w:r>
      <w:r w:rsidR="00B10B5F">
        <w:t>QBASIC</w:t>
      </w:r>
      <w:proofErr w:type="spellEnd"/>
      <w:r w:rsidR="005D57EE">
        <w:t>, HTML</w:t>
      </w:r>
      <w:r w:rsidR="00B10B5F">
        <w:t xml:space="preserve">, Microprocessor, </w:t>
      </w:r>
      <w:r w:rsidR="00205048">
        <w:rPr>
          <w:rFonts w:hint="eastAsia"/>
          <w:lang w:eastAsia="zh-CN"/>
        </w:rPr>
        <w:t>Python .</w:t>
      </w:r>
    </w:p>
    <w:p w:rsidR="002843DE" w:rsidRDefault="002843DE" w:rsidP="00CE50ED">
      <w:pPr>
        <w:spacing w:line="276" w:lineRule="auto"/>
      </w:pPr>
    </w:p>
    <w:p w:rsidR="00DA6997" w:rsidRDefault="001E4252" w:rsidP="00CE50ED">
      <w:pPr>
        <w:spacing w:line="276" w:lineRule="auto"/>
        <w:rPr>
          <w:bCs/>
        </w:rPr>
      </w:pPr>
      <w:r>
        <w:rPr>
          <w:b/>
          <w:bCs/>
        </w:rPr>
        <w:t xml:space="preserve">Platforms       </w:t>
      </w:r>
      <w:r w:rsidR="006B2B6E">
        <w:rPr>
          <w:rFonts w:hint="eastAsia"/>
          <w:b/>
          <w:bCs/>
          <w:lang w:eastAsia="zh-CN"/>
        </w:rPr>
        <w:t xml:space="preserve"> </w:t>
      </w:r>
      <w:r>
        <w:rPr>
          <w:b/>
          <w:bCs/>
        </w:rPr>
        <w:t xml:space="preserve"> </w:t>
      </w:r>
      <w:r w:rsidR="00DA6997" w:rsidRPr="005D57EE">
        <w:rPr>
          <w:b/>
          <w:bCs/>
        </w:rPr>
        <w:t>:</w:t>
      </w:r>
      <w:r w:rsidR="00DA6997" w:rsidRPr="005D57EE">
        <w:rPr>
          <w:b/>
        </w:rPr>
        <w:t xml:space="preserve"> </w:t>
      </w:r>
      <w:r w:rsidR="005D57EE">
        <w:t xml:space="preserve"> </w:t>
      </w:r>
      <w:r w:rsidR="00DA6997">
        <w:rPr>
          <w:bCs/>
        </w:rPr>
        <w:t>Windows XP</w:t>
      </w:r>
      <w:r w:rsidR="005D57EE">
        <w:rPr>
          <w:bCs/>
        </w:rPr>
        <w:t>, Android</w:t>
      </w:r>
      <w:r w:rsidR="00CE50ED">
        <w:rPr>
          <w:bCs/>
        </w:rPr>
        <w:t>.</w:t>
      </w:r>
    </w:p>
    <w:p w:rsidR="00B10B5F" w:rsidRDefault="00B10B5F" w:rsidP="00CE50ED">
      <w:pPr>
        <w:tabs>
          <w:tab w:val="left" w:pos="1080"/>
        </w:tabs>
        <w:spacing w:line="276" w:lineRule="auto"/>
        <w:ind w:right="360"/>
        <w:jc w:val="both"/>
        <w:rPr>
          <w:bCs/>
        </w:rPr>
      </w:pPr>
    </w:p>
    <w:p w:rsidR="00B10B5F" w:rsidRDefault="00B10B5F" w:rsidP="005D318D">
      <w:pPr>
        <w:tabs>
          <w:tab w:val="left" w:pos="1080"/>
        </w:tabs>
        <w:spacing w:line="276" w:lineRule="auto"/>
        <w:ind w:right="360"/>
        <w:rPr>
          <w:b/>
          <w:bCs/>
          <w:sz w:val="28"/>
        </w:rPr>
      </w:pPr>
    </w:p>
    <w:p w:rsidR="005D318D" w:rsidRDefault="002D128A" w:rsidP="005D318D">
      <w:pPr>
        <w:tabs>
          <w:tab w:val="left" w:pos="1080"/>
        </w:tabs>
        <w:spacing w:line="276" w:lineRule="auto"/>
        <w:ind w:right="360"/>
        <w:rPr>
          <w:b/>
          <w:bCs/>
          <w:sz w:val="28"/>
        </w:rPr>
      </w:pPr>
      <w:r>
        <w:rPr>
          <w:rFonts w:hint="eastAsia"/>
          <w:b/>
          <w:bCs/>
          <w:sz w:val="28"/>
          <w:lang w:eastAsia="zh-CN"/>
        </w:rPr>
        <w:t>Mini Project :</w:t>
      </w:r>
    </w:p>
    <w:p w:rsidR="002D128A" w:rsidRDefault="002D128A" w:rsidP="005D318D">
      <w:pPr>
        <w:tabs>
          <w:tab w:val="left" w:pos="1080"/>
        </w:tabs>
        <w:spacing w:line="276" w:lineRule="auto"/>
        <w:ind w:right="360"/>
        <w:rPr>
          <w:bCs/>
          <w:sz w:val="28"/>
          <w:lang w:eastAsia="zh-CN"/>
        </w:rPr>
      </w:pPr>
      <w:r>
        <w:rPr>
          <w:rFonts w:hint="eastAsia"/>
          <w:b/>
          <w:bCs/>
          <w:sz w:val="28"/>
          <w:lang w:eastAsia="zh-CN"/>
        </w:rPr>
        <w:t xml:space="preserve">      </w:t>
      </w:r>
      <w:r>
        <w:rPr>
          <w:rFonts w:hint="eastAsia"/>
          <w:bCs/>
          <w:sz w:val="28"/>
          <w:lang w:eastAsia="zh-CN"/>
        </w:rPr>
        <w:t>Real estate management system based on DBMS.</w:t>
      </w:r>
    </w:p>
    <w:p w:rsidR="002D128A" w:rsidRPr="002D128A" w:rsidRDefault="002D128A" w:rsidP="005D318D">
      <w:pPr>
        <w:tabs>
          <w:tab w:val="left" w:pos="1080"/>
        </w:tabs>
        <w:spacing w:line="276" w:lineRule="auto"/>
        <w:ind w:right="360"/>
        <w:rPr>
          <w:rFonts w:hint="eastAsia"/>
          <w:bCs/>
          <w:sz w:val="28"/>
          <w:lang w:eastAsia="zh-CN"/>
        </w:rPr>
      </w:pPr>
      <w:r>
        <w:rPr>
          <w:rFonts w:hint="eastAsia"/>
          <w:bCs/>
          <w:sz w:val="28"/>
          <w:lang w:eastAsia="zh-CN"/>
        </w:rPr>
        <w:t xml:space="preserve">      </w:t>
      </w:r>
      <w:r w:rsidR="005430EC">
        <w:rPr>
          <w:rFonts w:hint="eastAsia"/>
          <w:bCs/>
          <w:sz w:val="28"/>
          <w:lang w:eastAsia="zh-CN"/>
        </w:rPr>
        <w:t>Tower of Hanoi using OpenGL</w:t>
      </w:r>
      <w:bookmarkStart w:id="0" w:name="_GoBack"/>
      <w:bookmarkEnd w:id="0"/>
    </w:p>
    <w:p w:rsidR="005D318D" w:rsidRPr="005D318D" w:rsidRDefault="005D318D" w:rsidP="005D318D">
      <w:pPr>
        <w:tabs>
          <w:tab w:val="left" w:pos="1080"/>
        </w:tabs>
        <w:spacing w:line="276" w:lineRule="auto"/>
        <w:ind w:right="360"/>
        <w:rPr>
          <w:b/>
          <w:bCs/>
          <w:sz w:val="28"/>
        </w:rPr>
      </w:pPr>
    </w:p>
    <w:p w:rsidR="00E004EF" w:rsidRPr="00B10B5F" w:rsidRDefault="00E004EF" w:rsidP="00CE50ED">
      <w:pPr>
        <w:tabs>
          <w:tab w:val="left" w:pos="1080"/>
        </w:tabs>
        <w:spacing w:line="276" w:lineRule="auto"/>
        <w:ind w:right="360"/>
        <w:rPr>
          <w:sz w:val="22"/>
        </w:rPr>
      </w:pPr>
    </w:p>
    <w:p w:rsidR="0093106C" w:rsidRDefault="0093106C" w:rsidP="00D26718">
      <w:pPr>
        <w:spacing w:line="276" w:lineRule="auto"/>
      </w:pPr>
    </w:p>
    <w:p w:rsidR="0005543C" w:rsidRDefault="0005543C" w:rsidP="00D26718">
      <w:pPr>
        <w:spacing w:line="276" w:lineRule="auto"/>
      </w:pPr>
    </w:p>
    <w:p w:rsidR="00063F0D" w:rsidRPr="008D1E8E" w:rsidRDefault="008D1E8E" w:rsidP="00D26718">
      <w:pPr>
        <w:spacing w:line="276" w:lineRule="auto"/>
      </w:pPr>
      <w:r w:rsidRPr="008D1E8E">
        <w:rPr>
          <w:b/>
          <w:bCs/>
          <w:iCs/>
          <w:sz w:val="28"/>
          <w:szCs w:val="28"/>
        </w:rPr>
        <w:t>Strength and Hobbies:</w:t>
      </w:r>
    </w:p>
    <w:p w:rsidR="008C4E4D" w:rsidRPr="008C4E4D" w:rsidRDefault="008C4E4D" w:rsidP="008C4E4D">
      <w:pPr>
        <w:numPr>
          <w:ilvl w:val="0"/>
          <w:numId w:val="8"/>
        </w:numPr>
        <w:suppressAutoHyphens w:val="0"/>
        <w:spacing w:line="20" w:lineRule="atLeast"/>
        <w:jc w:val="both"/>
        <w:rPr>
          <w:szCs w:val="20"/>
        </w:rPr>
      </w:pPr>
      <w:r w:rsidRPr="008C4E4D">
        <w:rPr>
          <w:szCs w:val="20"/>
        </w:rPr>
        <w:t>Extremely quick learner, with the ability to understand new concepts very rapidly</w:t>
      </w:r>
      <w:r>
        <w:rPr>
          <w:szCs w:val="20"/>
        </w:rPr>
        <w:t>.</w:t>
      </w:r>
    </w:p>
    <w:p w:rsidR="008C4E4D" w:rsidRPr="008C4E4D" w:rsidRDefault="008C4E4D" w:rsidP="008C4E4D">
      <w:pPr>
        <w:numPr>
          <w:ilvl w:val="0"/>
          <w:numId w:val="8"/>
        </w:numPr>
        <w:suppressAutoHyphens w:val="0"/>
        <w:spacing w:line="20" w:lineRule="atLeast"/>
        <w:jc w:val="both"/>
        <w:rPr>
          <w:szCs w:val="20"/>
        </w:rPr>
      </w:pPr>
      <w:r w:rsidRPr="008C4E4D">
        <w:rPr>
          <w:szCs w:val="20"/>
        </w:rPr>
        <w:t>Excellent organizational skills, analytical skills and keen eye for detail</w:t>
      </w:r>
      <w:r>
        <w:rPr>
          <w:szCs w:val="20"/>
        </w:rPr>
        <w:t>.</w:t>
      </w:r>
    </w:p>
    <w:p w:rsidR="008C4E4D" w:rsidRPr="008C4E4D" w:rsidRDefault="008C4E4D" w:rsidP="008C4E4D">
      <w:pPr>
        <w:numPr>
          <w:ilvl w:val="0"/>
          <w:numId w:val="8"/>
        </w:numPr>
        <w:spacing w:line="276" w:lineRule="auto"/>
      </w:pPr>
      <w:r w:rsidRPr="008C4E4D">
        <w:rPr>
          <w:szCs w:val="20"/>
        </w:rPr>
        <w:t>Very good team player academically and work well under pressure as part of a team.</w:t>
      </w:r>
    </w:p>
    <w:p w:rsidR="008C4E4D" w:rsidRDefault="008C4E4D" w:rsidP="008C4E4D">
      <w:pPr>
        <w:numPr>
          <w:ilvl w:val="0"/>
          <w:numId w:val="8"/>
        </w:numPr>
      </w:pPr>
      <w:r w:rsidRPr="008C4E4D">
        <w:t>Proficient in the use of computers</w:t>
      </w:r>
      <w:r>
        <w:t>.</w:t>
      </w:r>
    </w:p>
    <w:p w:rsidR="008C4E4D" w:rsidRPr="008C4E4D" w:rsidRDefault="008C4E4D" w:rsidP="008C4E4D">
      <w:pPr>
        <w:numPr>
          <w:ilvl w:val="0"/>
          <w:numId w:val="8"/>
        </w:numPr>
        <w:rPr>
          <w:szCs w:val="20"/>
        </w:rPr>
      </w:pPr>
      <w:r w:rsidRPr="008C4E4D">
        <w:rPr>
          <w:szCs w:val="20"/>
        </w:rPr>
        <w:t>Excellent verbal and written communication skills</w:t>
      </w:r>
    </w:p>
    <w:p w:rsidR="00465AB8" w:rsidRDefault="008D1E8E" w:rsidP="008D1E8E">
      <w:pPr>
        <w:numPr>
          <w:ilvl w:val="0"/>
          <w:numId w:val="8"/>
        </w:numPr>
        <w:spacing w:line="276" w:lineRule="auto"/>
      </w:pPr>
      <w:r>
        <w:t>Poetry, Poster Designing, Story writing</w:t>
      </w:r>
      <w:r w:rsidR="00CE50ED">
        <w:t>.</w:t>
      </w:r>
    </w:p>
    <w:p w:rsidR="008D1E8E" w:rsidRDefault="008D1E8E" w:rsidP="008D1E8E">
      <w:pPr>
        <w:spacing w:line="276" w:lineRule="auto"/>
        <w:ind w:left="1005"/>
      </w:pPr>
    </w:p>
    <w:p w:rsidR="008D1E8E" w:rsidRPr="008D1E8E" w:rsidRDefault="008D1E8E" w:rsidP="00D26718">
      <w:pPr>
        <w:spacing w:line="276" w:lineRule="auto"/>
        <w:rPr>
          <w:b/>
          <w:sz w:val="20"/>
        </w:rPr>
      </w:pPr>
      <w:r w:rsidRPr="008D1E8E">
        <w:rPr>
          <w:b/>
          <w:sz w:val="28"/>
        </w:rPr>
        <w:t>Extra Curricular Activities:</w:t>
      </w:r>
    </w:p>
    <w:p w:rsidR="00F46F0C" w:rsidRPr="008D1E8E" w:rsidRDefault="009403C7" w:rsidP="00D26718">
      <w:pPr>
        <w:numPr>
          <w:ilvl w:val="0"/>
          <w:numId w:val="13"/>
        </w:numPr>
        <w:spacing w:line="276" w:lineRule="auto"/>
        <w:rPr>
          <w:b/>
          <w:sz w:val="32"/>
        </w:rPr>
      </w:pPr>
      <w:r>
        <w:rPr>
          <w:rFonts w:hint="eastAsia"/>
          <w:bCs/>
          <w:lang w:eastAsia="zh-CN"/>
        </w:rPr>
        <w:t xml:space="preserve">Teaching </w:t>
      </w:r>
      <w:r w:rsidR="00104E30">
        <w:rPr>
          <w:rFonts w:hint="eastAsia"/>
          <w:bCs/>
          <w:lang w:eastAsia="zh-CN"/>
        </w:rPr>
        <w:t>young</w:t>
      </w:r>
      <w:r>
        <w:rPr>
          <w:rFonts w:hint="eastAsia"/>
          <w:bCs/>
          <w:lang w:eastAsia="zh-CN"/>
        </w:rPr>
        <w:t xml:space="preserve"> </w:t>
      </w:r>
      <w:r w:rsidR="00104E30">
        <w:rPr>
          <w:rFonts w:hint="eastAsia"/>
          <w:bCs/>
          <w:lang w:eastAsia="zh-CN"/>
        </w:rPr>
        <w:t>minds</w:t>
      </w:r>
      <w:r w:rsidR="00B15FBE">
        <w:rPr>
          <w:rFonts w:hint="eastAsia"/>
          <w:bCs/>
          <w:lang w:eastAsia="zh-CN"/>
        </w:rPr>
        <w:t xml:space="preserve"> about ethics at SMES institution </w:t>
      </w:r>
    </w:p>
    <w:p w:rsidR="00465AB8" w:rsidRDefault="00A44662" w:rsidP="008D1E8E">
      <w:pPr>
        <w:pStyle w:val="ListParagraph"/>
        <w:numPr>
          <w:ilvl w:val="0"/>
          <w:numId w:val="9"/>
        </w:numPr>
        <w:suppressAutoHyphens w:val="0"/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Food blogger and one among the content writer in I-</w:t>
      </w:r>
      <w:proofErr w:type="spellStart"/>
      <w:r>
        <w:rPr>
          <w:rFonts w:hint="eastAsia"/>
          <w:lang w:eastAsia="zh-CN"/>
        </w:rPr>
        <w:t>Suggi</w:t>
      </w:r>
      <w:proofErr w:type="spellEnd"/>
    </w:p>
    <w:p w:rsidR="001B1690" w:rsidRDefault="001B1690" w:rsidP="00C47695">
      <w:pPr>
        <w:suppressAutoHyphens w:val="0"/>
        <w:spacing w:after="200" w:line="276" w:lineRule="auto"/>
        <w:contextualSpacing/>
        <w:rPr>
          <w:rFonts w:hint="eastAsia"/>
          <w:lang w:eastAsia="zh-CN"/>
        </w:rPr>
      </w:pPr>
    </w:p>
    <w:p w:rsidR="008D1E8E" w:rsidRDefault="008D1E8E" w:rsidP="00A44662">
      <w:pPr>
        <w:pStyle w:val="ListParagraph"/>
        <w:suppressAutoHyphens w:val="0"/>
        <w:spacing w:after="200" w:line="276" w:lineRule="auto"/>
        <w:contextualSpacing/>
      </w:pPr>
    </w:p>
    <w:p w:rsidR="008D1E8E" w:rsidRPr="008D1E8E" w:rsidRDefault="008D1E8E">
      <w:pPr>
        <w:spacing w:after="120" w:line="276" w:lineRule="auto"/>
        <w:rPr>
          <w:b/>
          <w:bCs/>
          <w:sz w:val="28"/>
        </w:rPr>
      </w:pPr>
      <w:r w:rsidRPr="008D1E8E">
        <w:rPr>
          <w:b/>
          <w:bCs/>
          <w:sz w:val="28"/>
        </w:rPr>
        <w:t>Personal Details:</w:t>
      </w:r>
    </w:p>
    <w:p w:rsidR="002843DE" w:rsidRDefault="00DA6997">
      <w:pPr>
        <w:spacing w:after="120" w:line="276" w:lineRule="auto"/>
        <w:rPr>
          <w:bCs/>
        </w:rPr>
      </w:pPr>
      <w:r>
        <w:rPr>
          <w:bCs/>
        </w:rPr>
        <w:t>Name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ab/>
      </w:r>
      <w:proofErr w:type="spellStart"/>
      <w:r w:rsidR="002843DE">
        <w:rPr>
          <w:bCs/>
        </w:rPr>
        <w:t>H</w:t>
      </w:r>
      <w:r w:rsidR="003970C3">
        <w:rPr>
          <w:rFonts w:hint="eastAsia"/>
          <w:bCs/>
          <w:lang w:eastAsia="zh-CN"/>
        </w:rPr>
        <w:t>arshitha</w:t>
      </w:r>
      <w:proofErr w:type="spellEnd"/>
      <w:r w:rsidR="002843DE">
        <w:rPr>
          <w:bCs/>
        </w:rPr>
        <w:t xml:space="preserve"> GN</w:t>
      </w:r>
    </w:p>
    <w:p w:rsidR="00DA6997" w:rsidRDefault="002843DE">
      <w:pPr>
        <w:spacing w:after="120" w:line="276" w:lineRule="auto"/>
        <w:rPr>
          <w:bCs/>
        </w:rPr>
      </w:pPr>
      <w:r>
        <w:rPr>
          <w:bCs/>
        </w:rPr>
        <w:t>DOB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ab/>
        <w:t>1</w:t>
      </w:r>
      <w:r w:rsidR="003970C3">
        <w:rPr>
          <w:rFonts w:hint="eastAsia"/>
          <w:bCs/>
          <w:lang w:eastAsia="zh-CN"/>
        </w:rPr>
        <w:t>4</w:t>
      </w:r>
      <w:r w:rsidRPr="002843DE">
        <w:rPr>
          <w:bCs/>
          <w:vertAlign w:val="superscript"/>
        </w:rPr>
        <w:t>th</w:t>
      </w:r>
      <w:r>
        <w:rPr>
          <w:bCs/>
        </w:rPr>
        <w:t xml:space="preserve"> </w:t>
      </w:r>
      <w:r w:rsidR="003970C3">
        <w:rPr>
          <w:bCs/>
        </w:rPr>
        <w:t>–</w:t>
      </w:r>
      <w:r w:rsidR="008C4E4D">
        <w:rPr>
          <w:bCs/>
        </w:rPr>
        <w:t xml:space="preserve"> </w:t>
      </w:r>
      <w:r w:rsidR="003970C3">
        <w:rPr>
          <w:rFonts w:hint="eastAsia"/>
          <w:bCs/>
          <w:lang w:eastAsia="zh-CN"/>
        </w:rPr>
        <w:t xml:space="preserve">APRIL </w:t>
      </w:r>
      <w:r>
        <w:rPr>
          <w:bCs/>
        </w:rPr>
        <w:t>-</w:t>
      </w:r>
      <w:r w:rsidR="003C4C4B">
        <w:rPr>
          <w:bCs/>
        </w:rPr>
        <w:t xml:space="preserve"> </w:t>
      </w:r>
      <w:r w:rsidR="00360F1E">
        <w:rPr>
          <w:rFonts w:hint="eastAsia"/>
          <w:bCs/>
          <w:lang w:eastAsia="zh-CN"/>
        </w:rPr>
        <w:t>1997</w:t>
      </w:r>
    </w:p>
    <w:p w:rsidR="002843DE" w:rsidRDefault="00DA6997">
      <w:pPr>
        <w:spacing w:after="120" w:line="276" w:lineRule="auto"/>
        <w:rPr>
          <w:bCs/>
        </w:rPr>
      </w:pPr>
      <w:r>
        <w:rPr>
          <w:bCs/>
        </w:rPr>
        <w:t>Father’s Name</w:t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ab/>
        <w:t xml:space="preserve">Mr. </w:t>
      </w:r>
      <w:proofErr w:type="spellStart"/>
      <w:r w:rsidR="002843DE">
        <w:rPr>
          <w:bCs/>
        </w:rPr>
        <w:t>Nagaraju</w:t>
      </w:r>
      <w:proofErr w:type="spellEnd"/>
      <w:r w:rsidR="002843DE">
        <w:rPr>
          <w:bCs/>
        </w:rPr>
        <w:t xml:space="preserve"> GR</w:t>
      </w:r>
    </w:p>
    <w:p w:rsidR="00DA6997" w:rsidRDefault="00DA6997">
      <w:pPr>
        <w:spacing w:after="120" w:line="276" w:lineRule="auto"/>
        <w:rPr>
          <w:bCs/>
        </w:rPr>
      </w:pPr>
      <w:r>
        <w:rPr>
          <w:bCs/>
        </w:rPr>
        <w:t>Gender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ab/>
      </w:r>
      <w:r w:rsidR="00360F1E">
        <w:rPr>
          <w:rFonts w:hint="eastAsia"/>
          <w:bCs/>
          <w:lang w:eastAsia="zh-CN"/>
        </w:rPr>
        <w:t>Fem</w:t>
      </w:r>
      <w:r>
        <w:rPr>
          <w:bCs/>
        </w:rPr>
        <w:t>ale</w:t>
      </w:r>
    </w:p>
    <w:p w:rsidR="00DA6997" w:rsidRDefault="00DA6997">
      <w:pPr>
        <w:spacing w:after="120" w:line="276" w:lineRule="auto"/>
        <w:rPr>
          <w:bCs/>
        </w:rPr>
      </w:pPr>
      <w:r>
        <w:rPr>
          <w:bCs/>
        </w:rPr>
        <w:t>Marital Status</w:t>
      </w:r>
      <w:r>
        <w:rPr>
          <w:bCs/>
        </w:rPr>
        <w:tab/>
      </w:r>
      <w:r>
        <w:rPr>
          <w:bCs/>
        </w:rPr>
        <w:tab/>
        <w:t>:     Unmarried</w:t>
      </w:r>
    </w:p>
    <w:p w:rsidR="00DA6997" w:rsidRDefault="00DA6997">
      <w:pPr>
        <w:spacing w:after="120" w:line="276" w:lineRule="auto"/>
      </w:pPr>
      <w:r>
        <w:t>Religion</w:t>
      </w:r>
      <w:r>
        <w:tab/>
      </w:r>
      <w:r>
        <w:tab/>
        <w:t>:</w:t>
      </w:r>
      <w:r>
        <w:tab/>
        <w:t>Hindu</w:t>
      </w:r>
    </w:p>
    <w:p w:rsidR="00DA6997" w:rsidRDefault="00DA6997">
      <w:pPr>
        <w:spacing w:after="120" w:line="276" w:lineRule="auto"/>
        <w:rPr>
          <w:bCs/>
        </w:rPr>
      </w:pPr>
      <w:r>
        <w:rPr>
          <w:bCs/>
        </w:rPr>
        <w:t>Nationality</w:t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ab/>
        <w:t>Indian</w:t>
      </w:r>
    </w:p>
    <w:p w:rsidR="00DA6997" w:rsidRDefault="00DA6997">
      <w:pPr>
        <w:spacing w:after="120" w:line="276" w:lineRule="auto"/>
      </w:pPr>
      <w:r>
        <w:rPr>
          <w:lang w:val="en-GB"/>
        </w:rPr>
        <w:t xml:space="preserve">Languages Known </w:t>
      </w:r>
      <w:r w:rsidR="002843DE">
        <w:tab/>
        <w:t>:</w:t>
      </w:r>
      <w:r w:rsidR="002843DE">
        <w:tab/>
        <w:t xml:space="preserve">English, </w:t>
      </w:r>
      <w:proofErr w:type="spellStart"/>
      <w:r w:rsidR="002843DE">
        <w:t>Kannada</w:t>
      </w:r>
      <w:r w:rsidR="00360F1E">
        <w:rPr>
          <w:rFonts w:hint="eastAsia"/>
          <w:lang w:eastAsia="zh-CN"/>
        </w:rPr>
        <w:t>,Hindi</w:t>
      </w:r>
      <w:proofErr w:type="spellEnd"/>
    </w:p>
    <w:p w:rsidR="002843DE" w:rsidRDefault="00DA6997" w:rsidP="002843DE">
      <w:pPr>
        <w:spacing w:after="120" w:line="276" w:lineRule="auto"/>
        <w:ind w:left="2160" w:hanging="2160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843DE">
        <w:rPr>
          <w:bCs/>
          <w:sz w:val="22"/>
          <w:szCs w:val="22"/>
        </w:rPr>
        <w:t xml:space="preserve">                               </w:t>
      </w:r>
    </w:p>
    <w:p w:rsidR="00DA6997" w:rsidRDefault="004B5792" w:rsidP="00CE50ED">
      <w:pPr>
        <w:spacing w:line="276" w:lineRule="auto"/>
        <w:ind w:left="2520" w:hanging="2520"/>
        <w:jc w:val="both"/>
        <w:rPr>
          <w:sz w:val="22"/>
          <w:szCs w:val="22"/>
        </w:rPr>
      </w:pPr>
      <w:r w:rsidRPr="004B5792">
        <w:rPr>
          <w:b/>
          <w:sz w:val="28"/>
          <w:szCs w:val="22"/>
        </w:rPr>
        <w:t>Declaration:</w:t>
      </w:r>
      <w:r w:rsidR="00CE50ED">
        <w:rPr>
          <w:sz w:val="22"/>
          <w:szCs w:val="22"/>
        </w:rPr>
        <w:t xml:space="preserve">                   </w:t>
      </w:r>
    </w:p>
    <w:p w:rsidR="00CE50ED" w:rsidRPr="008869AE" w:rsidRDefault="00CE50ED" w:rsidP="008869AE">
      <w:pPr>
        <w:spacing w:line="276" w:lineRule="auto"/>
        <w:ind w:left="2520" w:hanging="2520"/>
        <w:rPr>
          <w:szCs w:val="22"/>
        </w:rPr>
      </w:pPr>
      <w:r>
        <w:rPr>
          <w:szCs w:val="22"/>
        </w:rPr>
        <w:t xml:space="preserve"> </w:t>
      </w:r>
      <w:r w:rsidR="006518C7">
        <w:rPr>
          <w:rFonts w:hint="eastAsia"/>
          <w:szCs w:val="22"/>
          <w:lang w:eastAsia="zh-CN"/>
        </w:rPr>
        <w:t xml:space="preserve">             </w:t>
      </w:r>
      <w:r>
        <w:rPr>
          <w:szCs w:val="22"/>
        </w:rPr>
        <w:t xml:space="preserve">I hereby, solemnly affirm that all the details furnished above are true </w:t>
      </w:r>
      <w:r w:rsidR="008869AE">
        <w:rPr>
          <w:rFonts w:hint="eastAsia"/>
          <w:szCs w:val="22"/>
          <w:lang w:eastAsia="zh-CN"/>
        </w:rPr>
        <w:t xml:space="preserve">and </w:t>
      </w:r>
      <w:r>
        <w:rPr>
          <w:szCs w:val="22"/>
        </w:rPr>
        <w:t xml:space="preserve">best of my </w:t>
      </w:r>
      <w:r w:rsidR="00D26718">
        <w:rPr>
          <w:szCs w:val="22"/>
        </w:rPr>
        <w:t>knowled</w:t>
      </w:r>
      <w:r w:rsidR="006518C7">
        <w:rPr>
          <w:rFonts w:hint="eastAsia"/>
          <w:szCs w:val="22"/>
          <w:lang w:eastAsia="zh-CN"/>
        </w:rPr>
        <w:t xml:space="preserve">ge </w:t>
      </w:r>
      <w:r>
        <w:rPr>
          <w:szCs w:val="22"/>
        </w:rPr>
        <w:t>and belief.</w:t>
      </w:r>
    </w:p>
    <w:p w:rsidR="00CE50ED" w:rsidRPr="004B5792" w:rsidRDefault="00CE50ED" w:rsidP="00CE50ED">
      <w:pPr>
        <w:spacing w:line="276" w:lineRule="auto"/>
        <w:ind w:left="2520" w:hanging="2520"/>
        <w:rPr>
          <w:b/>
          <w:sz w:val="28"/>
          <w:szCs w:val="22"/>
        </w:rPr>
      </w:pPr>
    </w:p>
    <w:p w:rsidR="002843DE" w:rsidRDefault="002843DE">
      <w:pPr>
        <w:spacing w:line="276" w:lineRule="auto"/>
        <w:ind w:left="-144"/>
        <w:rPr>
          <w:bCs/>
          <w:sz w:val="22"/>
          <w:szCs w:val="22"/>
        </w:rPr>
      </w:pPr>
    </w:p>
    <w:p w:rsidR="00CE50ED" w:rsidRDefault="002843DE">
      <w:pPr>
        <w:spacing w:line="276" w:lineRule="auto"/>
        <w:rPr>
          <w:bCs/>
          <w:sz w:val="22"/>
          <w:szCs w:val="22"/>
        </w:rPr>
      </w:pPr>
      <w:r w:rsidRPr="00D26718">
        <w:rPr>
          <w:b/>
          <w:bCs/>
          <w:sz w:val="22"/>
          <w:szCs w:val="22"/>
        </w:rPr>
        <w:t>Place</w:t>
      </w:r>
      <w:r w:rsidR="00382A05">
        <w:rPr>
          <w:bCs/>
          <w:sz w:val="22"/>
          <w:szCs w:val="22"/>
        </w:rPr>
        <w:t>: Bengaluru.</w:t>
      </w:r>
    </w:p>
    <w:p w:rsidR="00D6007D" w:rsidRDefault="00DA6997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DA6997" w:rsidRPr="00D6007D" w:rsidRDefault="00CE50ED">
      <w:pPr>
        <w:spacing w:line="276" w:lineRule="auto"/>
        <w:rPr>
          <w:bCs/>
          <w:sz w:val="22"/>
          <w:szCs w:val="22"/>
        </w:rPr>
      </w:pPr>
      <w:r w:rsidRPr="00D26718">
        <w:rPr>
          <w:b/>
          <w:bCs/>
          <w:sz w:val="22"/>
          <w:szCs w:val="22"/>
        </w:rPr>
        <w:t>Date:</w:t>
      </w:r>
      <w:r w:rsidR="00DA6997" w:rsidRPr="00D26718">
        <w:rPr>
          <w:b/>
          <w:bCs/>
          <w:sz w:val="22"/>
          <w:szCs w:val="22"/>
        </w:rPr>
        <w:tab/>
        <w:t xml:space="preserve"> </w:t>
      </w:r>
      <w:r w:rsidR="00DA6997" w:rsidRPr="00D26718">
        <w:rPr>
          <w:b/>
          <w:bCs/>
          <w:sz w:val="22"/>
          <w:szCs w:val="22"/>
        </w:rPr>
        <w:tab/>
      </w:r>
      <w:r w:rsidR="00DA6997" w:rsidRPr="00D26718">
        <w:rPr>
          <w:b/>
          <w:bCs/>
          <w:sz w:val="22"/>
          <w:szCs w:val="22"/>
        </w:rPr>
        <w:tab/>
      </w:r>
      <w:r w:rsidR="00DA6997" w:rsidRPr="00D26718">
        <w:rPr>
          <w:b/>
          <w:bCs/>
          <w:sz w:val="22"/>
          <w:szCs w:val="22"/>
        </w:rPr>
        <w:tab/>
      </w:r>
    </w:p>
    <w:p w:rsidR="004B5792" w:rsidRDefault="00DA6997" w:rsidP="002843D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E50ED" w:rsidRDefault="00CE50ED" w:rsidP="002843DE">
      <w:pPr>
        <w:rPr>
          <w:sz w:val="22"/>
          <w:szCs w:val="22"/>
        </w:rPr>
      </w:pPr>
    </w:p>
    <w:p w:rsidR="00D6007D" w:rsidRDefault="0093106C" w:rsidP="00D6007D">
      <w:pPr>
        <w:jc w:val="right"/>
        <w:rPr>
          <w:b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A6997">
        <w:rPr>
          <w:sz w:val="22"/>
          <w:szCs w:val="22"/>
        </w:rPr>
        <w:tab/>
      </w:r>
      <w:r w:rsidR="00DA6997">
        <w:rPr>
          <w:sz w:val="22"/>
          <w:szCs w:val="22"/>
        </w:rPr>
        <w:tab/>
      </w:r>
      <w:r w:rsidR="002843DE">
        <w:rPr>
          <w:sz w:val="22"/>
          <w:szCs w:val="22"/>
        </w:rPr>
        <w:t xml:space="preserve">                                                                            </w:t>
      </w:r>
      <w:r w:rsidR="002843DE" w:rsidRPr="005452DD">
        <w:rPr>
          <w:b/>
        </w:rPr>
        <w:t>Yours truly</w:t>
      </w:r>
    </w:p>
    <w:p w:rsidR="00DA6997" w:rsidRDefault="00CE50ED" w:rsidP="00D6007D">
      <w:pPr>
        <w:ind w:right="240"/>
        <w:jc w:val="right"/>
        <w:rPr>
          <w:b/>
        </w:rPr>
      </w:pPr>
      <w:proofErr w:type="spellStart"/>
      <w:r>
        <w:rPr>
          <w:b/>
        </w:rPr>
        <w:t>H</w:t>
      </w:r>
      <w:r w:rsidR="006E0DCA">
        <w:rPr>
          <w:rFonts w:hint="eastAsia"/>
          <w:b/>
          <w:lang w:eastAsia="zh-CN"/>
        </w:rPr>
        <w:t>arshi</w:t>
      </w:r>
      <w:r>
        <w:rPr>
          <w:b/>
        </w:rPr>
        <w:t>th</w:t>
      </w:r>
      <w:r w:rsidR="001B1690">
        <w:rPr>
          <w:rFonts w:hint="eastAsia"/>
          <w:b/>
          <w:lang w:eastAsia="zh-CN"/>
        </w:rPr>
        <w:t>a</w:t>
      </w:r>
      <w:proofErr w:type="spellEnd"/>
      <w:r w:rsidR="001B1690">
        <w:rPr>
          <w:rFonts w:hint="eastAsia"/>
          <w:b/>
          <w:lang w:eastAsia="zh-CN"/>
        </w:rPr>
        <w:t xml:space="preserve"> </w:t>
      </w:r>
      <w:r>
        <w:rPr>
          <w:b/>
        </w:rPr>
        <w:t>G</w:t>
      </w:r>
      <w:r w:rsidR="002843DE" w:rsidRPr="005452DD">
        <w:rPr>
          <w:b/>
        </w:rPr>
        <w:t>N</w:t>
      </w:r>
    </w:p>
    <w:sectPr w:rsidR="00DA6997" w:rsidSect="009A58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990" w:left="1440" w:header="720" w:footer="72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70C" w:rsidRDefault="008A370C" w:rsidP="00452D18">
      <w:pPr>
        <w:spacing w:line="240" w:lineRule="auto"/>
      </w:pPr>
      <w:r>
        <w:separator/>
      </w:r>
    </w:p>
  </w:endnote>
  <w:endnote w:type="continuationSeparator" w:id="0">
    <w:p w:rsidR="008A370C" w:rsidRDefault="008A370C" w:rsidP="00452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CE" w:rsidRDefault="00D74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CE" w:rsidRDefault="00D74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CE" w:rsidRDefault="00D74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70C" w:rsidRDefault="008A370C" w:rsidP="00452D18">
      <w:pPr>
        <w:spacing w:line="240" w:lineRule="auto"/>
      </w:pPr>
      <w:r>
        <w:separator/>
      </w:r>
    </w:p>
  </w:footnote>
  <w:footnote w:type="continuationSeparator" w:id="0">
    <w:p w:rsidR="008A370C" w:rsidRDefault="008A370C" w:rsidP="00452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CE" w:rsidRDefault="00D74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CE" w:rsidRDefault="00D747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CE" w:rsidRDefault="00D74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BE2807"/>
    <w:multiLevelType w:val="hybridMultilevel"/>
    <w:tmpl w:val="8E7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A531A"/>
    <w:multiLevelType w:val="hybridMultilevel"/>
    <w:tmpl w:val="C772E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74A18"/>
    <w:multiLevelType w:val="hybridMultilevel"/>
    <w:tmpl w:val="726A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2802"/>
    <w:multiLevelType w:val="hybridMultilevel"/>
    <w:tmpl w:val="239EAE3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2FD24599"/>
    <w:multiLevelType w:val="hybridMultilevel"/>
    <w:tmpl w:val="7E7CC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110D"/>
    <w:multiLevelType w:val="hybridMultilevel"/>
    <w:tmpl w:val="9B4E8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2A56D8"/>
    <w:multiLevelType w:val="hybridMultilevel"/>
    <w:tmpl w:val="B900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B259F"/>
    <w:multiLevelType w:val="hybridMultilevel"/>
    <w:tmpl w:val="C12AF0B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1F83C56"/>
    <w:multiLevelType w:val="hybridMultilevel"/>
    <w:tmpl w:val="F4C4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E1FCC"/>
    <w:multiLevelType w:val="hybridMultilevel"/>
    <w:tmpl w:val="0456B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632268"/>
    <w:multiLevelType w:val="hybridMultilevel"/>
    <w:tmpl w:val="4A8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18"/>
    <w:rsid w:val="0005543C"/>
    <w:rsid w:val="00063F0D"/>
    <w:rsid w:val="00087114"/>
    <w:rsid w:val="000E40DC"/>
    <w:rsid w:val="00104E30"/>
    <w:rsid w:val="001208CD"/>
    <w:rsid w:val="00140529"/>
    <w:rsid w:val="001B0190"/>
    <w:rsid w:val="001B1690"/>
    <w:rsid w:val="001C3A65"/>
    <w:rsid w:val="001E4252"/>
    <w:rsid w:val="001E66AE"/>
    <w:rsid w:val="00205048"/>
    <w:rsid w:val="00260622"/>
    <w:rsid w:val="002843DE"/>
    <w:rsid w:val="002A27E8"/>
    <w:rsid w:val="002D128A"/>
    <w:rsid w:val="00360F1E"/>
    <w:rsid w:val="00382A05"/>
    <w:rsid w:val="003970C3"/>
    <w:rsid w:val="003A663C"/>
    <w:rsid w:val="003B7BCF"/>
    <w:rsid w:val="003C4C4B"/>
    <w:rsid w:val="00452D18"/>
    <w:rsid w:val="00465AB8"/>
    <w:rsid w:val="004744A7"/>
    <w:rsid w:val="004B5792"/>
    <w:rsid w:val="00523949"/>
    <w:rsid w:val="00531194"/>
    <w:rsid w:val="005430EC"/>
    <w:rsid w:val="00563F14"/>
    <w:rsid w:val="005D318D"/>
    <w:rsid w:val="005D57EE"/>
    <w:rsid w:val="005F16B4"/>
    <w:rsid w:val="006026B4"/>
    <w:rsid w:val="006518C7"/>
    <w:rsid w:val="006952A3"/>
    <w:rsid w:val="006B2B6E"/>
    <w:rsid w:val="006E0DCA"/>
    <w:rsid w:val="006E6878"/>
    <w:rsid w:val="00705674"/>
    <w:rsid w:val="00817434"/>
    <w:rsid w:val="008234BB"/>
    <w:rsid w:val="008869AE"/>
    <w:rsid w:val="00897924"/>
    <w:rsid w:val="008A370C"/>
    <w:rsid w:val="008B7126"/>
    <w:rsid w:val="008C4E4D"/>
    <w:rsid w:val="008D1E8E"/>
    <w:rsid w:val="009240FA"/>
    <w:rsid w:val="0093106C"/>
    <w:rsid w:val="009403C7"/>
    <w:rsid w:val="009751F2"/>
    <w:rsid w:val="009A581C"/>
    <w:rsid w:val="009E213C"/>
    <w:rsid w:val="00A01F8C"/>
    <w:rsid w:val="00A4459D"/>
    <w:rsid w:val="00A44662"/>
    <w:rsid w:val="00A47B23"/>
    <w:rsid w:val="00A86B57"/>
    <w:rsid w:val="00B10B5F"/>
    <w:rsid w:val="00B15FBE"/>
    <w:rsid w:val="00B259B8"/>
    <w:rsid w:val="00B3266D"/>
    <w:rsid w:val="00B462DB"/>
    <w:rsid w:val="00B91F58"/>
    <w:rsid w:val="00BD72E3"/>
    <w:rsid w:val="00C178F1"/>
    <w:rsid w:val="00C47695"/>
    <w:rsid w:val="00C537D4"/>
    <w:rsid w:val="00C85951"/>
    <w:rsid w:val="00CE50ED"/>
    <w:rsid w:val="00CF7D7A"/>
    <w:rsid w:val="00D23912"/>
    <w:rsid w:val="00D26718"/>
    <w:rsid w:val="00D2772E"/>
    <w:rsid w:val="00D4645C"/>
    <w:rsid w:val="00D6007D"/>
    <w:rsid w:val="00D747CE"/>
    <w:rsid w:val="00D77897"/>
    <w:rsid w:val="00D870B7"/>
    <w:rsid w:val="00DA6997"/>
    <w:rsid w:val="00DF3CDE"/>
    <w:rsid w:val="00E004EF"/>
    <w:rsid w:val="00E21851"/>
    <w:rsid w:val="00E32B30"/>
    <w:rsid w:val="00E845AB"/>
    <w:rsid w:val="00E91227"/>
    <w:rsid w:val="00EB25A6"/>
    <w:rsid w:val="00F07ABF"/>
    <w:rsid w:val="00F37844"/>
    <w:rsid w:val="00F46F0C"/>
    <w:rsid w:val="00F552D4"/>
    <w:rsid w:val="00F658B1"/>
    <w:rsid w:val="00F75880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B9B08B"/>
  <w15:docId w15:val="{60FCB2D1-2688-0542-92DC-15455BE0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897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77897"/>
    <w:rPr>
      <w:rFonts w:ascii="Symbol" w:hAnsi="Symbol"/>
    </w:rPr>
  </w:style>
  <w:style w:type="character" w:customStyle="1" w:styleId="WW8Num1z1">
    <w:name w:val="WW8Num1z1"/>
    <w:rsid w:val="00D77897"/>
    <w:rPr>
      <w:rFonts w:ascii="Courier New" w:hAnsi="Courier New"/>
    </w:rPr>
  </w:style>
  <w:style w:type="character" w:customStyle="1" w:styleId="WW8Num1z2">
    <w:name w:val="WW8Num1z2"/>
    <w:rsid w:val="00D77897"/>
    <w:rPr>
      <w:rFonts w:ascii="Wingdings" w:hAnsi="Wingdings"/>
    </w:rPr>
  </w:style>
  <w:style w:type="character" w:customStyle="1" w:styleId="WW8Num2z0">
    <w:name w:val="WW8Num2z0"/>
    <w:rsid w:val="00D77897"/>
    <w:rPr>
      <w:rFonts w:ascii="Symbol" w:hAnsi="Symbol"/>
    </w:rPr>
  </w:style>
  <w:style w:type="character" w:customStyle="1" w:styleId="WW8Num2z1">
    <w:name w:val="WW8Num2z1"/>
    <w:rsid w:val="00D77897"/>
    <w:rPr>
      <w:rFonts w:ascii="Courier New" w:hAnsi="Courier New"/>
    </w:rPr>
  </w:style>
  <w:style w:type="character" w:customStyle="1" w:styleId="WW8Num2z2">
    <w:name w:val="WW8Num2z2"/>
    <w:rsid w:val="00D77897"/>
    <w:rPr>
      <w:rFonts w:ascii="Wingdings" w:hAnsi="Wingdings"/>
    </w:rPr>
  </w:style>
  <w:style w:type="character" w:customStyle="1" w:styleId="Absatz-Standardschriftart">
    <w:name w:val="Absatz-Standardschriftart"/>
    <w:rsid w:val="00D77897"/>
  </w:style>
  <w:style w:type="character" w:customStyle="1" w:styleId="WW-Absatz-Standardschriftart">
    <w:name w:val="WW-Absatz-Standardschriftart"/>
    <w:rsid w:val="00D77897"/>
  </w:style>
  <w:style w:type="character" w:styleId="Hyperlink">
    <w:name w:val="Hyperlink"/>
    <w:basedOn w:val="DefaultParagraphFont"/>
    <w:rsid w:val="00D77897"/>
    <w:rPr>
      <w:rFonts w:cs="Times New Roman"/>
      <w:color w:val="0000FF"/>
      <w:u w:val="single"/>
    </w:rPr>
  </w:style>
  <w:style w:type="character" w:customStyle="1" w:styleId="ilad">
    <w:name w:val="il_ad"/>
    <w:basedOn w:val="DefaultParagraphFont"/>
    <w:rsid w:val="00D77897"/>
    <w:rPr>
      <w:rFonts w:cs="Times New Roman"/>
    </w:rPr>
  </w:style>
  <w:style w:type="paragraph" w:customStyle="1" w:styleId="Heading">
    <w:name w:val="Heading"/>
    <w:basedOn w:val="Normal"/>
    <w:next w:val="BodyText"/>
    <w:rsid w:val="00D7789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D77897"/>
    <w:pPr>
      <w:spacing w:after="120"/>
    </w:pPr>
  </w:style>
  <w:style w:type="paragraph" w:styleId="List">
    <w:name w:val="List"/>
    <w:basedOn w:val="BodyText"/>
    <w:rsid w:val="00D77897"/>
    <w:rPr>
      <w:rFonts w:cs="Tahoma"/>
    </w:rPr>
  </w:style>
  <w:style w:type="paragraph" w:styleId="Caption">
    <w:name w:val="caption"/>
    <w:basedOn w:val="Normal"/>
    <w:qFormat/>
    <w:rsid w:val="00D7789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77897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D77897"/>
    <w:pPr>
      <w:ind w:left="720"/>
    </w:pPr>
  </w:style>
  <w:style w:type="paragraph" w:customStyle="1" w:styleId="TableContents">
    <w:name w:val="Table Contents"/>
    <w:basedOn w:val="Normal"/>
    <w:rsid w:val="00D77897"/>
    <w:pPr>
      <w:suppressLineNumbers/>
    </w:pPr>
  </w:style>
  <w:style w:type="paragraph" w:customStyle="1" w:styleId="TableHeading">
    <w:name w:val="Table Heading"/>
    <w:basedOn w:val="TableContents"/>
    <w:rsid w:val="00D77897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2D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D18"/>
    <w:rPr>
      <w:kern w:val="1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52D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D18"/>
    <w:rPr>
      <w:kern w:val="1"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D267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hgn69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025B3-9A4E-2F45-A2E7-C2E642B81F8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3263</CharactersWithSpaces>
  <SharedDoc>false</SharedDoc>
  <HLinks>
    <vt:vector size="6" baseType="variant">
      <vt:variant>
        <vt:i4>2752569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http://www.google.co.in/url?sa=t&amp;source=web&amp;cd=1&amp;sqi=2&amp;ved=0CBkQFjAA&amp;url=http%3A%2F%2Fwww.csitdurg.in%2F&amp;rct=j&amp;q=csit&amp;ei=bOaxTLDBLI-GvAOrrKjaBg&amp;usg=AFQjCNEtlnNcvEzoIrrdjJkjD6CHG4Uj2Q&amp;sig2=HeNVvREFSILCAe-hKAYLDw&amp;cad=rja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BE</dc:subject>
  <dc:creator>Hemanth</dc:creator>
  <cp:keywords>Hemanth G Nag</cp:keywords>
  <cp:lastModifiedBy>itshacchucookingcorner@gmail.com</cp:lastModifiedBy>
  <cp:revision>33</cp:revision>
  <cp:lastPrinted>2011-07-23T12:29:00Z</cp:lastPrinted>
  <dcterms:created xsi:type="dcterms:W3CDTF">2018-07-11T13:32:00Z</dcterms:created>
  <dcterms:modified xsi:type="dcterms:W3CDTF">2018-07-11T13:57:00Z</dcterms:modified>
  <cp:category>JVIT,VTU</cp:category>
</cp:coreProperties>
</file>