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51A3" w14:textId="77777777" w:rsidR="00684EE4" w:rsidRPr="00684EE4" w:rsidRDefault="00684EE4" w:rsidP="00684EE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CFB6F9" w14:textId="77777777" w:rsidR="00AF6CC2" w:rsidRDefault="00684EE4" w:rsidP="00684EE4">
      <w:pPr>
        <w:jc w:val="both"/>
        <w:rPr>
          <w:rFonts w:ascii="Times New Roman" w:hAnsi="Times New Roman" w:cs="Times New Roman"/>
          <w:sz w:val="24"/>
          <w:szCs w:val="24"/>
        </w:rPr>
      </w:pPr>
      <w:r w:rsidRPr="00684EE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AB69B7" w14:textId="77777777" w:rsidR="00AF6CC2" w:rsidRDefault="00AF6CC2">
      <w:pPr>
        <w:tabs>
          <w:tab w:val="left" w:pos="6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0363AD" w14:textId="77777777" w:rsidR="00AF6CC2" w:rsidRDefault="00AF6CC2">
      <w:pPr>
        <w:tabs>
          <w:tab w:val="left" w:pos="6900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                                   </w:t>
      </w:r>
      <w:r w:rsidR="007818E5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393"/>
        <w:gridCol w:w="3393"/>
        <w:gridCol w:w="3697"/>
      </w:tblGrid>
      <w:tr w:rsidR="00AF6CC2" w14:paraId="1811EBAE" w14:textId="77777777">
        <w:trPr>
          <w:trHeight w:val="1753"/>
        </w:trPr>
        <w:tc>
          <w:tcPr>
            <w:tcW w:w="3393" w:type="dxa"/>
            <w:shd w:val="clear" w:color="auto" w:fill="auto"/>
          </w:tcPr>
          <w:p w14:paraId="6413C7A6" w14:textId="77777777" w:rsidR="00595233" w:rsidRDefault="00595233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</w:p>
          <w:p w14:paraId="65DF2968" w14:textId="77777777" w:rsidR="00595233" w:rsidRDefault="00BE091B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MEGHANA</w:t>
            </w:r>
            <w:r w:rsidR="00595233">
              <w:rPr>
                <w:rFonts w:ascii="Times New Roman" w:hAnsi="Times New Roman" w:cs="Times New Roman"/>
                <w:b w:val="0"/>
                <w:i/>
              </w:rPr>
              <w:t xml:space="preserve"> V H</w:t>
            </w:r>
          </w:p>
          <w:p w14:paraId="3D446F85" w14:textId="77777777" w:rsidR="00595233" w:rsidRDefault="00595233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</w:p>
          <w:p w14:paraId="05771B02" w14:textId="77777777" w:rsidR="00595233" w:rsidRDefault="00595233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#22/1  17</w:t>
            </w:r>
            <w:r w:rsidRPr="00595233">
              <w:rPr>
                <w:rFonts w:ascii="Times New Roman" w:hAnsi="Times New Roman" w:cs="Times New Roman"/>
                <w:b w:val="0"/>
                <w:i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 cross</w:t>
            </w:r>
          </w:p>
          <w:p w14:paraId="4553DF76" w14:textId="77777777" w:rsidR="00595233" w:rsidRDefault="00595233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Rajeevgandhinagar</w:t>
            </w:r>
          </w:p>
          <w:p w14:paraId="3DB09380" w14:textId="77777777" w:rsidR="005D084B" w:rsidRDefault="005D084B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Laggere</w:t>
            </w:r>
          </w:p>
          <w:p w14:paraId="3A1762FA" w14:textId="77777777" w:rsidR="005D084B" w:rsidRDefault="005D084B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>Banglore</w:t>
            </w:r>
            <w:r w:rsidR="00595233">
              <w:rPr>
                <w:rFonts w:ascii="Times New Roman" w:hAnsi="Times New Roman" w:cs="Times New Roman"/>
                <w:b w:val="0"/>
                <w:i/>
              </w:rPr>
              <w:t>-560058</w:t>
            </w:r>
          </w:p>
          <w:p w14:paraId="2E3CE39E" w14:textId="77777777" w:rsidR="005D084B" w:rsidRDefault="005D084B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</w:rPr>
            </w:pPr>
          </w:p>
        </w:tc>
        <w:tc>
          <w:tcPr>
            <w:tcW w:w="3393" w:type="dxa"/>
            <w:shd w:val="clear" w:color="auto" w:fill="auto"/>
          </w:tcPr>
          <w:p w14:paraId="70F4F338" w14:textId="77777777" w:rsidR="007818E5" w:rsidRDefault="007818E5">
            <w:pPr>
              <w:spacing w:line="26" w:lineRule="atLeast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3697" w:type="dxa"/>
            <w:shd w:val="clear" w:color="auto" w:fill="auto"/>
          </w:tcPr>
          <w:p w14:paraId="0023AED9" w14:textId="77777777" w:rsidR="00595233" w:rsidRDefault="00595233">
            <w:pPr>
              <w:spacing w:line="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765EA" w14:textId="77777777" w:rsidR="00595233" w:rsidRDefault="00595233">
            <w:pPr>
              <w:spacing w:line="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DACDB" w14:textId="77777777" w:rsidR="00AF6CC2" w:rsidRDefault="00595233">
            <w:pPr>
              <w:spacing w:line="26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F6CC2">
              <w:rPr>
                <w:rFonts w:ascii="Times New Roman" w:hAnsi="Times New Roman" w:cs="Times New Roman"/>
                <w:sz w:val="24"/>
                <w:szCs w:val="24"/>
              </w:rPr>
              <w:t>mail:</w:t>
            </w:r>
            <w:r w:rsidR="00C03E7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meghanavh13@gmail.com </w:t>
            </w:r>
          </w:p>
          <w:p w14:paraId="28AD3689" w14:textId="77777777" w:rsidR="00AF6CC2" w:rsidRDefault="00595233">
            <w:pPr>
              <w:spacing w:line="26" w:lineRule="atLeast"/>
              <w:ind w:left="-108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06F0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AF6CC2">
              <w:rPr>
                <w:rFonts w:ascii="Times New Roman" w:hAnsi="Times New Roman" w:cs="Times New Roman"/>
                <w:sz w:val="24"/>
                <w:szCs w:val="24"/>
              </w:rPr>
              <w:t>Mobile:</w:t>
            </w:r>
            <w:r w:rsidR="00C03E7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7411894225 </w:t>
            </w:r>
          </w:p>
        </w:tc>
      </w:tr>
    </w:tbl>
    <w:p w14:paraId="028B37C0" w14:textId="77777777" w:rsidR="00AF6CC2" w:rsidRDefault="007818E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6C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tbl>
      <w:tblPr>
        <w:tblW w:w="0" w:type="auto"/>
        <w:tblInd w:w="183" w:type="dxa"/>
        <w:tblLayout w:type="fixed"/>
        <w:tblLook w:val="0000" w:firstRow="0" w:lastRow="0" w:firstColumn="0" w:lastColumn="0" w:noHBand="0" w:noVBand="0"/>
      </w:tblPr>
      <w:tblGrid>
        <w:gridCol w:w="10288"/>
      </w:tblGrid>
      <w:tr w:rsidR="00AF6CC2" w14:paraId="6E81C3B6" w14:textId="77777777">
        <w:trPr>
          <w:trHeight w:hRule="exact" w:val="371"/>
        </w:trPr>
        <w:tc>
          <w:tcPr>
            <w:tcW w:w="10288" w:type="dxa"/>
            <w:tcBorders>
              <w:right w:val="single" w:sz="4" w:space="0" w:color="808080"/>
            </w:tcBorders>
            <w:shd w:val="clear" w:color="auto" w:fill="B3B3B3"/>
            <w:vAlign w:val="center"/>
          </w:tcPr>
          <w:p w14:paraId="31E66371" w14:textId="77777777" w:rsidR="00AF6CC2" w:rsidRDefault="00AF6CC2">
            <w:pPr>
              <w:tabs>
                <w:tab w:val="left" w:pos="5760"/>
              </w:tabs>
              <w:ind w:left="33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Career Objective:</w:t>
            </w:r>
          </w:p>
        </w:tc>
      </w:tr>
      <w:tr w:rsidR="00AF6CC2" w14:paraId="7EF51B9B" w14:textId="77777777">
        <w:trPr>
          <w:trHeight w:val="976"/>
        </w:trPr>
        <w:tc>
          <w:tcPr>
            <w:tcW w:w="10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3E0FE9" w14:textId="77777777" w:rsidR="00AF6CC2" w:rsidRDefault="00AF6CC2">
            <w:pPr>
              <w:jc w:val="both"/>
            </w:pPr>
            <w:r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en-IN"/>
              </w:rPr>
              <w:t>“To build a successful career in a reputed organization that will help me to contribute to the organizational goals &amp; objectives.</w:t>
            </w:r>
          </w:p>
        </w:tc>
      </w:tr>
    </w:tbl>
    <w:p w14:paraId="1C3111D5" w14:textId="77777777" w:rsidR="00AF6CC2" w:rsidRDefault="00AF6CC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185E0FD" w14:textId="77777777" w:rsidR="00AF6CC2" w:rsidRDefault="00AF6CC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814FDC3" w14:textId="77777777" w:rsidR="00AF6CC2" w:rsidRDefault="00AF6CC2">
      <w:pPr>
        <w:pStyle w:val="NormalWeb"/>
      </w:pPr>
      <w:r>
        <w:rPr>
          <w:color w:val="auto"/>
          <w:sz w:val="22"/>
          <w:szCs w:val="22"/>
        </w:rPr>
        <w:t>PROFILE SUMMARY:</w:t>
      </w:r>
      <w:r>
        <w:rPr>
          <w:sz w:val="22"/>
          <w:szCs w:val="22"/>
        </w:rPr>
        <w:t xml:space="preserve"> </w:t>
      </w:r>
    </w:p>
    <w:p w14:paraId="4857EFFD" w14:textId="77777777" w:rsidR="00AF6CC2" w:rsidRDefault="00AF6CC2">
      <w:pPr>
        <w:pStyle w:val="NormalWeb"/>
      </w:pPr>
    </w:p>
    <w:p w14:paraId="709EA80E" w14:textId="77777777" w:rsidR="00AF6CC2" w:rsidRDefault="00AF6CC2">
      <w:pPr>
        <w:pStyle w:val="NormalWeb"/>
        <w:numPr>
          <w:ilvl w:val="0"/>
          <w:numId w:val="4"/>
        </w:numPr>
        <w:rPr>
          <w:bCs/>
          <w:color w:val="auto"/>
        </w:rPr>
      </w:pPr>
      <w:r>
        <w:rPr>
          <w:bCs/>
          <w:color w:val="auto"/>
        </w:rPr>
        <w:t>Good communication skill </w:t>
      </w:r>
    </w:p>
    <w:p w14:paraId="11A2178D" w14:textId="77777777" w:rsidR="00AF6CC2" w:rsidRDefault="00AF6CC2">
      <w:pPr>
        <w:numPr>
          <w:ilvl w:val="0"/>
          <w:numId w:val="4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Willingness to work in a Team</w:t>
      </w:r>
    </w:p>
    <w:p w14:paraId="126E3672" w14:textId="77777777" w:rsidR="00AF6CC2" w:rsidRDefault="00AF6CC2">
      <w:pPr>
        <w:numPr>
          <w:ilvl w:val="0"/>
          <w:numId w:val="4"/>
        </w:numPr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Good Grasping Capacity </w:t>
      </w:r>
    </w:p>
    <w:p w14:paraId="292B6C10" w14:textId="77777777" w:rsidR="00AF6CC2" w:rsidRDefault="00AF6CC2">
      <w:pPr>
        <w:numPr>
          <w:ilvl w:val="0"/>
          <w:numId w:val="4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Interest in learning new aspects</w:t>
      </w:r>
    </w:p>
    <w:p w14:paraId="01DD6195" w14:textId="77777777" w:rsidR="00AF6CC2" w:rsidRDefault="00AF6CC2">
      <w:pPr>
        <w:numPr>
          <w:ilvl w:val="0"/>
          <w:numId w:val="4"/>
        </w:numPr>
        <w:spacing w:after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Adaptive to any Kind of working Environment</w:t>
      </w:r>
    </w:p>
    <w:p w14:paraId="24F53459" w14:textId="77777777" w:rsidR="00AF6CC2" w:rsidRDefault="00AF6CC2">
      <w:pPr>
        <w:shd w:val="clear" w:color="auto" w:fill="95B3D7"/>
        <w:tabs>
          <w:tab w:val="left" w:pos="42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Qualifications: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</w:t>
      </w:r>
    </w:p>
    <w:p w14:paraId="6DE5FC0B" w14:textId="77777777" w:rsidR="00AF6CC2" w:rsidRDefault="00AF6CC2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tbl>
      <w:tblPr>
        <w:tblW w:w="10867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784"/>
        <w:gridCol w:w="2751"/>
        <w:gridCol w:w="2545"/>
        <w:gridCol w:w="1961"/>
        <w:gridCol w:w="1826"/>
      </w:tblGrid>
      <w:tr w:rsidR="00AF6CC2" w14:paraId="6BB42274" w14:textId="77777777" w:rsidTr="006D526B">
        <w:trPr>
          <w:trHeight w:val="39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32E4E" w14:textId="77777777" w:rsidR="00AF6CC2" w:rsidRDefault="00AF6CC2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42700" w14:textId="77777777" w:rsidR="00AF6CC2" w:rsidRDefault="00AF6CC2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  <w:r w:rsidR="007818E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8FB7A" w14:textId="77777777" w:rsidR="00AF6CC2" w:rsidRDefault="007818E5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</w:t>
            </w:r>
            <w:r w:rsidRPr="007818E5">
              <w:rPr>
                <w:rFonts w:ascii="Times New Roman" w:hAnsi="Times New Roman" w:cs="Times New Roman"/>
                <w:sz w:val="40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42DF2" w14:textId="77777777" w:rsidR="00AF6CC2" w:rsidRDefault="00AF6CC2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059" w14:textId="77777777" w:rsidR="00AF6CC2" w:rsidRDefault="00AF6CC2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E71580" w14:paraId="5BB1FEE7" w14:textId="77777777" w:rsidTr="006D526B">
        <w:trPr>
          <w:trHeight w:val="174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A9A19" w14:textId="77777777" w:rsidR="00E71580" w:rsidRDefault="00FE0B27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>E</w:t>
            </w:r>
            <w:r w:rsidR="00B94F07"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 xml:space="preserve"> </w:t>
            </w:r>
            <w:r w:rsidR="00E54827"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>in</w:t>
            </w:r>
            <w:r w:rsidR="00930EBF"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 xml:space="preserve">         </w:t>
            </w:r>
            <w:r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 xml:space="preserve"> </w:t>
            </w:r>
            <w:r w:rsidR="001005A6"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>Civil</w:t>
            </w:r>
            <w:r w:rsidR="00E54827">
              <w:rPr>
                <w:rFonts w:ascii="Times New Roman" w:hAnsi="Times New Roman" w:cs="Mangal"/>
                <w:b w:val="0"/>
                <w:color w:val="auto"/>
                <w:sz w:val="24"/>
                <w:szCs w:val="24"/>
                <w:lang w:bidi="hi-IN"/>
              </w:rPr>
              <w:t xml:space="preserve"> Engineering </w:t>
            </w:r>
          </w:p>
          <w:p w14:paraId="5E16A8E4" w14:textId="77777777" w:rsidR="00D6628F" w:rsidRDefault="00AC2209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(Pursuing)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A1DC1" w14:textId="77777777" w:rsidR="00E71580" w:rsidRDefault="005E77A5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ACS </w:t>
            </w:r>
            <w:r w:rsidR="009B1C3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Collage of Engineering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A34304E" w14:textId="77777777" w:rsidR="00E71580" w:rsidRDefault="009B1C35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Visvesvaraya technological </w:t>
            </w:r>
            <w:r w:rsidR="0047501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University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E0D34" w14:textId="77777777" w:rsidR="00E71580" w:rsidRDefault="00C9788B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  <w:r w:rsidRPr="00C9788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B0799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sem-6.36</w:t>
            </w:r>
          </w:p>
          <w:p w14:paraId="54BD812B" w14:textId="77777777" w:rsidR="000A577B" w:rsidRDefault="003F6284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  <w:r w:rsidRPr="003F62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sem-5.14</w:t>
            </w:r>
          </w:p>
          <w:p w14:paraId="05114370" w14:textId="77777777" w:rsidR="00E8139A" w:rsidRDefault="00994148" w:rsidP="00711014">
            <w:pPr>
              <w:suppressAutoHyphens w:val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 xml:space="preserve">               </w:t>
            </w:r>
            <w:r w:rsidR="002F441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 xml:space="preserve">(CGPA) </w:t>
            </w:r>
          </w:p>
          <w:p w14:paraId="0254D9FC" w14:textId="77777777" w:rsidR="00711014" w:rsidRPr="00497003" w:rsidRDefault="00711014" w:rsidP="00711014">
            <w:pPr>
              <w:suppressAutoHyphens w:val="0"/>
              <w:rPr>
                <w:b w:val="0"/>
              </w:rPr>
            </w:pPr>
            <w:r w:rsidRPr="00497003">
              <w:rPr>
                <w:b w:val="0"/>
              </w:rPr>
              <w:t xml:space="preserve">                           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3B582A" w14:textId="77777777" w:rsidR="00E71580" w:rsidRDefault="0068105C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6628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July 2017 </w:t>
            </w:r>
          </w:p>
        </w:tc>
      </w:tr>
      <w:tr w:rsidR="00C169BC" w14:paraId="15046C07" w14:textId="77777777" w:rsidTr="006D526B">
        <w:trPr>
          <w:trHeight w:val="1741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CC4DD" w14:textId="77777777" w:rsidR="00C169BC" w:rsidRDefault="00595233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DIPLOMA in </w:t>
            </w:r>
            <w:r w:rsidR="00B24D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civil engineering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engg</w:t>
            </w:r>
          </w:p>
          <w:p w14:paraId="716944D9" w14:textId="77777777" w:rsidR="00A518D7" w:rsidRDefault="00A518D7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32E9E" w14:textId="77777777" w:rsidR="00C169BC" w:rsidRDefault="00595233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Sri Jayachamarajendra Polytechnic,Bengaluru-1</w:t>
            </w:r>
          </w:p>
          <w:p w14:paraId="39A051EB" w14:textId="77777777" w:rsidR="00C169BC" w:rsidRDefault="00C169BC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6737B36" w14:textId="77777777" w:rsidR="005D4601" w:rsidRDefault="00595233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Board of </w:t>
            </w:r>
            <w:r w:rsidR="005D4601"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echnical Examinations</w:t>
            </w:r>
            <w:r w:rsidR="005D4601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14:paraId="274AB477" w14:textId="77777777" w:rsidR="00A518D7" w:rsidRPr="00C169BC" w:rsidRDefault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Karnataka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9F7A5" w14:textId="77777777" w:rsidR="00C169BC" w:rsidRDefault="00A518D7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F441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71.62</w:t>
            </w:r>
            <w:r w:rsidR="005D08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%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E5A8B" w14:textId="77777777" w:rsidR="00C169BC" w:rsidRDefault="00250A5E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2016 </w:t>
            </w:r>
          </w:p>
        </w:tc>
      </w:tr>
      <w:tr w:rsidR="00C169BC" w14:paraId="5CD968BD" w14:textId="77777777" w:rsidTr="006D526B">
        <w:trPr>
          <w:trHeight w:val="1017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00BD" w14:textId="77777777" w:rsidR="00C169BC" w:rsidRDefault="00C169BC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SSLC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63557" w14:textId="77777777" w:rsidR="00C169BC" w:rsidRDefault="005D460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Sri Jnanavardhaka English High School,</w:t>
            </w:r>
            <w:r w:rsidR="00F9326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Laggere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92CEA" w14:textId="77777777" w:rsidR="00C169BC" w:rsidRDefault="005D4601" w:rsidP="005D4601">
            <w:pPr>
              <w:tabs>
                <w:tab w:val="left" w:pos="720"/>
                <w:tab w:val="left" w:pos="1440"/>
                <w:tab w:val="left" w:pos="2745"/>
              </w:tabs>
              <w:snapToGrid w:val="0"/>
              <w:spacing w:line="26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Karnataka Secondary Education Examination </w:t>
            </w:r>
            <w:r w:rsidR="00C169B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CCC79" w14:textId="77777777" w:rsidR="00C169BC" w:rsidRDefault="00A518D7" w:rsidP="005D460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2F441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84</w:t>
            </w:r>
            <w:r w:rsidR="005D084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%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1206" w14:textId="77777777" w:rsidR="00C169BC" w:rsidRDefault="00250A5E" w:rsidP="005D4601"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2013</w:t>
            </w:r>
          </w:p>
        </w:tc>
      </w:tr>
    </w:tbl>
    <w:p w14:paraId="1B93FE8B" w14:textId="77777777" w:rsidR="006B44F2" w:rsidRDefault="006B44F2" w:rsidP="006B44F2">
      <w:pPr>
        <w:tabs>
          <w:tab w:val="left" w:pos="720"/>
          <w:tab w:val="left" w:pos="1440"/>
          <w:tab w:val="left" w:pos="2745"/>
        </w:tabs>
        <w:spacing w:line="26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98D2D8" w14:textId="77777777" w:rsidR="00077D24" w:rsidRPr="00077D24" w:rsidRDefault="00077D24" w:rsidP="00077D24">
      <w:pPr>
        <w:suppressAutoHyphens w:val="0"/>
      </w:pPr>
    </w:p>
    <w:p w14:paraId="5CDD72B9" w14:textId="77777777" w:rsidR="00AF6CC2" w:rsidRDefault="00AF6CC2">
      <w:pPr>
        <w:shd w:val="clear" w:color="auto" w:fill="95B3D7"/>
        <w:tabs>
          <w:tab w:val="left" w:pos="42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86FD46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3AF26A4" w14:textId="77777777" w:rsidR="00F93269" w:rsidRPr="00F93269" w:rsidRDefault="00F93269">
      <w:pPr>
        <w:numPr>
          <w:ilvl w:val="0"/>
          <w:numId w:val="7"/>
        </w:numPr>
        <w:spacing w:line="26" w:lineRule="atLeast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F93269">
        <w:rPr>
          <w:rFonts w:ascii="Times New Roman" w:hAnsi="Times New Roman" w:cs="Times New Roman"/>
          <w:b w:val="0"/>
          <w:bCs/>
          <w:sz w:val="24"/>
          <w:szCs w:val="24"/>
        </w:rPr>
        <w:t>Auto CAD(</w:t>
      </w:r>
      <w:r w:rsidR="009A7AB0">
        <w:rPr>
          <w:rFonts w:ascii="Times New Roman" w:hAnsi="Times New Roman" w:cs="Times New Roman"/>
          <w:b w:val="0"/>
          <w:bCs/>
          <w:sz w:val="24"/>
          <w:szCs w:val="24"/>
        </w:rPr>
        <w:t>civil</w:t>
      </w:r>
      <w:r w:rsidRPr="00F93269">
        <w:rPr>
          <w:rFonts w:ascii="Times New Roman" w:hAnsi="Times New Roman" w:cs="Times New Roman"/>
          <w:b w:val="0"/>
          <w:bCs/>
          <w:sz w:val="24"/>
          <w:szCs w:val="24"/>
        </w:rPr>
        <w:t>)</w:t>
      </w:r>
    </w:p>
    <w:p w14:paraId="216A54F8" w14:textId="77777777" w:rsidR="00AF6CC2" w:rsidRPr="00F93269" w:rsidRDefault="00AF6CC2">
      <w:pPr>
        <w:numPr>
          <w:ilvl w:val="0"/>
          <w:numId w:val="7"/>
        </w:numPr>
        <w:spacing w:line="26" w:lineRule="atLeast"/>
        <w:jc w:val="both"/>
        <w:rPr>
          <w:rStyle w:val="bodytext"/>
          <w:b w:val="0"/>
          <w:bCs/>
          <w:sz w:val="24"/>
          <w:szCs w:val="24"/>
        </w:rPr>
      </w:pPr>
      <w:r w:rsidRPr="00F93269">
        <w:rPr>
          <w:rFonts w:ascii="Times New Roman" w:hAnsi="Times New Roman" w:cs="Times New Roman"/>
          <w:b w:val="0"/>
          <w:bCs/>
          <w:sz w:val="24"/>
          <w:szCs w:val="24"/>
        </w:rPr>
        <w:t>Microsoft Office (Basic).</w:t>
      </w:r>
    </w:p>
    <w:p w14:paraId="074A7D72" w14:textId="77777777" w:rsidR="00AF6CC2" w:rsidRPr="00F93269" w:rsidRDefault="00AF6CC2">
      <w:pPr>
        <w:numPr>
          <w:ilvl w:val="0"/>
          <w:numId w:val="7"/>
        </w:numPr>
        <w:spacing w:line="26" w:lineRule="atLeast"/>
        <w:jc w:val="both"/>
        <w:rPr>
          <w:rStyle w:val="bodytext"/>
          <w:b w:val="0"/>
          <w:bCs/>
          <w:sz w:val="24"/>
          <w:szCs w:val="24"/>
        </w:rPr>
      </w:pPr>
      <w:r w:rsidRPr="00F93269">
        <w:rPr>
          <w:rStyle w:val="bodytext"/>
          <w:b w:val="0"/>
          <w:bCs/>
          <w:sz w:val="24"/>
          <w:szCs w:val="24"/>
        </w:rPr>
        <w:t>Can work on – Windows95, XP, 2007.</w:t>
      </w:r>
    </w:p>
    <w:p w14:paraId="4FBB3F9A" w14:textId="77777777" w:rsidR="00AF6CC2" w:rsidRPr="00F93269" w:rsidRDefault="00AF6CC2">
      <w:pPr>
        <w:numPr>
          <w:ilvl w:val="0"/>
          <w:numId w:val="7"/>
        </w:numPr>
        <w:spacing w:line="26" w:lineRule="atLeast"/>
        <w:jc w:val="both"/>
        <w:rPr>
          <w:rStyle w:val="bodytext"/>
          <w:b w:val="0"/>
          <w:bCs/>
          <w:sz w:val="24"/>
          <w:szCs w:val="24"/>
        </w:rPr>
      </w:pPr>
      <w:r w:rsidRPr="00F93269">
        <w:rPr>
          <w:rStyle w:val="bodytext"/>
          <w:b w:val="0"/>
          <w:bCs/>
          <w:sz w:val="24"/>
          <w:szCs w:val="24"/>
        </w:rPr>
        <w:t xml:space="preserve">MS Power </w:t>
      </w:r>
      <w:r w:rsidR="00B741FA">
        <w:rPr>
          <w:rStyle w:val="bodytext"/>
          <w:b w:val="0"/>
          <w:bCs/>
          <w:sz w:val="24"/>
          <w:szCs w:val="24"/>
        </w:rPr>
        <w:t>Pointless</w:t>
      </w:r>
    </w:p>
    <w:p w14:paraId="5D83D1D5" w14:textId="77777777" w:rsidR="00AF6CC2" w:rsidRPr="00F93269" w:rsidRDefault="00AF6CC2" w:rsidP="002B1438">
      <w:pPr>
        <w:spacing w:line="26" w:lineRule="atLeast"/>
        <w:ind w:left="78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515BEE2" w14:textId="77777777" w:rsidR="00AF6CC2" w:rsidRDefault="00AF6CC2">
      <w:pPr>
        <w:ind w:left="-900"/>
        <w:jc w:val="both"/>
        <w:rPr>
          <w:rFonts w:ascii="Times New Roman" w:hAnsi="Times New Roman" w:cs="Times New Roman"/>
          <w:sz w:val="24"/>
          <w:szCs w:val="24"/>
        </w:rPr>
      </w:pPr>
    </w:p>
    <w:p w14:paraId="4E48AA29" w14:textId="77777777" w:rsidR="00AF6CC2" w:rsidRDefault="00AF6CC2">
      <w:pPr>
        <w:shd w:val="clear" w:color="auto" w:fill="95B3D7"/>
        <w:tabs>
          <w:tab w:val="left" w:pos="4245"/>
        </w:tabs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Skills: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B4BA5D" w14:textId="77777777" w:rsidR="00AF6CC2" w:rsidRDefault="00AF6C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E68F6" w14:textId="77777777" w:rsidR="00AF6CC2" w:rsidRDefault="00AF6CC2">
      <w:pPr>
        <w:numPr>
          <w:ilvl w:val="0"/>
          <w:numId w:val="12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Handle Systems Installation, Configuration, Up gradation and Maintenance of PC.   </w:t>
      </w:r>
    </w:p>
    <w:p w14:paraId="24ED83C7" w14:textId="77777777" w:rsidR="00AF6CC2" w:rsidRDefault="00AF6CC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Assembling and Maintenance of desktops.</w:t>
      </w:r>
      <w:r w:rsidR="00B741FA">
        <w:rPr>
          <w:rFonts w:ascii="Times New Roman" w:hAnsi="Times New Roman" w:cs="Times New Roman"/>
          <w:sz w:val="24"/>
          <w:szCs w:val="24"/>
        </w:rPr>
        <w:t>d</w:t>
      </w:r>
    </w:p>
    <w:p w14:paraId="46E53E09" w14:textId="77777777" w:rsidR="00AF6CC2" w:rsidRPr="00F93269" w:rsidRDefault="00AF6CC2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389C9D1" w14:textId="77777777" w:rsidR="00AF6CC2" w:rsidRDefault="00AF6CC2">
      <w:pPr>
        <w:shd w:val="clear" w:color="auto" w:fill="95B3D7"/>
        <w:tabs>
          <w:tab w:val="left" w:pos="5865"/>
        </w:tabs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4"/>
        </w:rPr>
        <w:t>Achievements / Extra Curricular Activities: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8103C01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61DACD79" w14:textId="77777777" w:rsidR="00AF6CC2" w:rsidRPr="00306F03" w:rsidRDefault="00AF6CC2" w:rsidP="00306F03">
      <w:pPr>
        <w:spacing w:line="26" w:lineRule="atLeas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Academics</w:t>
      </w:r>
      <w:r w:rsidR="00306F03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: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Participated and won prizes in collage competitions in school and college.</w:t>
      </w:r>
    </w:p>
    <w:p w14:paraId="2209965E" w14:textId="77777777" w:rsidR="00AF6CC2" w:rsidRDefault="00AF6CC2" w:rsidP="002B1438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14:paraId="64DA4DD7" w14:textId="77777777" w:rsidR="00F93269" w:rsidRDefault="00AF6CC2" w:rsidP="00F93269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F93269">
        <w:rPr>
          <w:rFonts w:ascii="Times New Roman" w:hAnsi="Times New Roman" w:cs="Times New Roman"/>
          <w:b w:val="0"/>
          <w:sz w:val="24"/>
          <w:szCs w:val="24"/>
        </w:rPr>
        <w:t xml:space="preserve">:       </w:t>
      </w:r>
    </w:p>
    <w:p w14:paraId="25E92C11" w14:textId="77777777" w:rsidR="00F93269" w:rsidRPr="00F93269" w:rsidRDefault="00F93269" w:rsidP="00F93269">
      <w:pPr>
        <w:numPr>
          <w:ilvl w:val="0"/>
          <w:numId w:val="18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N</w:t>
      </w:r>
      <w:r w:rsidRPr="00F93269">
        <w:rPr>
          <w:rFonts w:ascii="Times New Roman" w:hAnsi="Times New Roman" w:cs="Times New Roman"/>
          <w:b w:val="0"/>
          <w:sz w:val="24"/>
          <w:szCs w:val="24"/>
        </w:rPr>
        <w:t>etworking</w:t>
      </w:r>
    </w:p>
    <w:p w14:paraId="7D4C3E6C" w14:textId="77777777" w:rsidR="00F93269" w:rsidRDefault="00F93269" w:rsidP="00F93269">
      <w:pPr>
        <w:numPr>
          <w:ilvl w:val="0"/>
          <w:numId w:val="1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93269">
        <w:rPr>
          <w:rFonts w:ascii="Times New Roman" w:hAnsi="Times New Roman" w:cs="Times New Roman"/>
          <w:b w:val="0"/>
          <w:sz w:val="24"/>
          <w:szCs w:val="24"/>
        </w:rPr>
        <w:t>Learning new things/Technology</w:t>
      </w:r>
    </w:p>
    <w:p w14:paraId="7103A28D" w14:textId="77777777" w:rsidR="00F93269" w:rsidRPr="00F93269" w:rsidRDefault="00F93269" w:rsidP="00F93269">
      <w:pPr>
        <w:numPr>
          <w:ilvl w:val="0"/>
          <w:numId w:val="1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93269">
        <w:rPr>
          <w:rFonts w:ascii="Times New Roman" w:hAnsi="Times New Roman" w:cs="Times New Roman"/>
          <w:b w:val="0"/>
          <w:sz w:val="24"/>
          <w:szCs w:val="24"/>
        </w:rPr>
        <w:t>Reading books</w:t>
      </w:r>
    </w:p>
    <w:p w14:paraId="337FFC07" w14:textId="77777777" w:rsidR="00F93269" w:rsidRPr="00F93269" w:rsidRDefault="00F93269" w:rsidP="00F93269">
      <w:pPr>
        <w:numPr>
          <w:ilvl w:val="0"/>
          <w:numId w:val="18"/>
        </w:numPr>
        <w:rPr>
          <w:sz w:val="24"/>
          <w:szCs w:val="24"/>
        </w:rPr>
      </w:pPr>
      <w:r w:rsidRPr="00F93269">
        <w:rPr>
          <w:rFonts w:ascii="Times New Roman" w:hAnsi="Times New Roman" w:cs="Times New Roman"/>
          <w:b w:val="0"/>
          <w:sz w:val="24"/>
          <w:szCs w:val="24"/>
        </w:rPr>
        <w:t>Traveling.</w:t>
      </w:r>
    </w:p>
    <w:p w14:paraId="4FF4554F" w14:textId="77777777" w:rsidR="00F93269" w:rsidRDefault="00F93269" w:rsidP="00F93269">
      <w:pPr>
        <w:ind w:left="2160"/>
        <w:rPr>
          <w:rFonts w:ascii="Times New Roman" w:hAnsi="Times New Roman" w:cs="Times New Roman"/>
          <w:b w:val="0"/>
          <w:sz w:val="24"/>
          <w:szCs w:val="24"/>
        </w:rPr>
      </w:pPr>
    </w:p>
    <w:p w14:paraId="6B799D73" w14:textId="77777777" w:rsidR="00AF6CC2" w:rsidRDefault="00AF6CC2">
      <w:pPr>
        <w:shd w:val="clear" w:color="auto" w:fill="95B3D7"/>
        <w:tabs>
          <w:tab w:val="left" w:pos="5865"/>
        </w:tabs>
        <w:spacing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Personal Information: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39A383E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E6C78EB" w14:textId="77777777" w:rsidR="00AF6CC2" w:rsidRDefault="00AF6CC2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: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  <w:r w:rsidR="009A7AB0">
        <w:rPr>
          <w:rFonts w:ascii="Times New Roman" w:hAnsi="Times New Roman" w:cs="Times New Roman"/>
          <w:b w:val="0"/>
          <w:color w:val="auto"/>
          <w:sz w:val="24"/>
          <w:szCs w:val="24"/>
        </w:rPr>
        <w:t>13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r w:rsidR="009A7AB0">
        <w:rPr>
          <w:rFonts w:ascii="Times New Roman" w:hAnsi="Times New Roman" w:cs="Times New Roman"/>
          <w:b w:val="0"/>
          <w:color w:val="auto"/>
          <w:sz w:val="24"/>
          <w:szCs w:val="24"/>
        </w:rPr>
        <w:t>06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>/</w:t>
      </w:r>
      <w:r w:rsidR="009A7AB0">
        <w:rPr>
          <w:rFonts w:ascii="Times New Roman" w:hAnsi="Times New Roman" w:cs="Times New Roman"/>
          <w:b w:val="0"/>
          <w:color w:val="auto"/>
          <w:sz w:val="24"/>
          <w:szCs w:val="24"/>
        </w:rPr>
        <w:t>1997</w:t>
      </w:r>
    </w:p>
    <w:p w14:paraId="62679367" w14:textId="77777777" w:rsidR="00AF6CC2" w:rsidRDefault="001074EF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Father’</w:t>
      </w:r>
      <w:r w:rsidR="00AF6CC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 Name </w:t>
      </w:r>
      <w:r w:rsidR="00AF6CC2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>HALINGAPPA</w:t>
      </w:r>
    </w:p>
    <w:p w14:paraId="3A8ED3EC" w14:textId="77777777" w:rsidR="00AF6CC2" w:rsidRDefault="00AF6CC2">
      <w:pPr>
        <w:spacing w:line="26" w:lineRule="atLeast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1464E818" w14:textId="77777777" w:rsidR="005D4601" w:rsidRDefault="00AF6CC2" w:rsidP="005D4601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Permanent Address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: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#22/1 17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 xml:space="preserve">th 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>cross Rajeevgandhinagar</w:t>
      </w:r>
      <w:r w:rsidR="005D08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7E288EA5" w14:textId="77777777" w:rsidR="00AF6CC2" w:rsidRDefault="005D4601" w:rsidP="005D4601">
      <w:pPr>
        <w:spacing w:line="26" w:lineRule="atLeast"/>
        <w:ind w:left="32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L</w:t>
      </w:r>
      <w:r w:rsidR="005D084B">
        <w:rPr>
          <w:rFonts w:ascii="Times New Roman" w:hAnsi="Times New Roman" w:cs="Times New Roman"/>
          <w:b w:val="0"/>
          <w:sz w:val="24"/>
          <w:szCs w:val="24"/>
        </w:rPr>
        <w:t xml:space="preserve">agere </w:t>
      </w:r>
    </w:p>
    <w:p w14:paraId="74F55D67" w14:textId="77777777" w:rsidR="00AF6CC2" w:rsidRPr="005F7BAD" w:rsidRDefault="00AF6CC2" w:rsidP="001074EF">
      <w:pPr>
        <w:spacing w:line="26" w:lineRule="atLeast"/>
        <w:ind w:left="36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</w:t>
      </w:r>
      <w:r w:rsidR="00306F03">
        <w:rPr>
          <w:rFonts w:ascii="Times New Roman" w:hAnsi="Times New Roman" w:cs="Times New Roman"/>
          <w:b w:val="0"/>
          <w:sz w:val="24"/>
          <w:szCs w:val="24"/>
        </w:rPr>
        <w:t xml:space="preserve">               </w:t>
      </w:r>
      <w:r w:rsidR="001074E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306F03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1074EF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306F0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Bang</w:t>
      </w:r>
      <w:r w:rsidR="005D084B">
        <w:rPr>
          <w:rFonts w:ascii="Times New Roman" w:hAnsi="Times New Roman" w:cs="Times New Roman"/>
          <w:b w:val="0"/>
          <w:sz w:val="24"/>
          <w:szCs w:val="24"/>
        </w:rPr>
        <w:t>a</w:t>
      </w:r>
      <w:r>
        <w:rPr>
          <w:rFonts w:ascii="Times New Roman" w:hAnsi="Times New Roman" w:cs="Times New Roman"/>
          <w:b w:val="0"/>
          <w:sz w:val="24"/>
          <w:szCs w:val="24"/>
        </w:rPr>
        <w:t>lore -58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5D084B">
        <w:rPr>
          <w:rFonts w:ascii="Times New Roman" w:hAnsi="Times New Roman" w:cs="Times New Roman"/>
          <w:b w:val="0"/>
          <w:sz w:val="24"/>
          <w:szCs w:val="24"/>
        </w:rPr>
        <w:t xml:space="preserve">            </w:t>
      </w:r>
      <w:r w:rsidR="005F7BAD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5D084B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5F7BAD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5D084B">
        <w:rPr>
          <w:rFonts w:ascii="Times New Roman" w:hAnsi="Times New Roman" w:cs="Times New Roman"/>
          <w:b w:val="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040D363A" w14:textId="77777777" w:rsidR="00AF6CC2" w:rsidRDefault="005F7BAD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Gender                     </w:t>
      </w:r>
      <w:r w:rsidR="00AF6CC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:  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9A7C4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Female </w:t>
      </w:r>
    </w:p>
    <w:p w14:paraId="09E601A7" w14:textId="77777777" w:rsidR="00AF6CC2" w:rsidRDefault="00AF6CC2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: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Single</w:t>
      </w:r>
    </w:p>
    <w:p w14:paraId="57DA0815" w14:textId="77777777" w:rsidR="00AF6CC2" w:rsidRDefault="00AF6CC2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: 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Indian  </w:t>
      </w:r>
    </w:p>
    <w:p w14:paraId="6274F21B" w14:textId="77777777" w:rsidR="00AF6CC2" w:rsidRDefault="00AF6CC2">
      <w:pPr>
        <w:numPr>
          <w:ilvl w:val="0"/>
          <w:numId w:val="3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Religion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: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Hindu 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3B78E5E7" w14:textId="77777777" w:rsidR="00AF6CC2" w:rsidRDefault="00AF6CC2">
      <w:pPr>
        <w:numPr>
          <w:ilvl w:val="0"/>
          <w:numId w:val="11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Language 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Write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     </w:t>
      </w:r>
      <w:r w:rsidR="005D4601">
        <w:rPr>
          <w:rFonts w:ascii="Times New Roman" w:hAnsi="Times New Roman" w:cs="Times New Roman"/>
          <w:b w:val="0"/>
          <w:color w:val="auto"/>
          <w:sz w:val="24"/>
          <w:szCs w:val="24"/>
        </w:rPr>
        <w:t>English, Kannada and Hindi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8189E92" w14:textId="77777777" w:rsidR="005D4601" w:rsidRPr="00F93269" w:rsidRDefault="00AF6CC2" w:rsidP="005D4601">
      <w:pPr>
        <w:numPr>
          <w:ilvl w:val="0"/>
          <w:numId w:val="11"/>
        </w:num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Speak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: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</w:t>
      </w:r>
      <w:r w:rsidR="001074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>English,</w:t>
      </w:r>
      <w:r w:rsidR="00F932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A1E82">
        <w:rPr>
          <w:rFonts w:ascii="Times New Roman" w:hAnsi="Times New Roman" w:cs="Times New Roman"/>
          <w:b w:val="0"/>
          <w:color w:val="auto"/>
          <w:sz w:val="24"/>
          <w:szCs w:val="24"/>
        </w:rPr>
        <w:t>Kannada</w:t>
      </w:r>
      <w:r w:rsidR="005D460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4601" w:rsidRPr="00F932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and Hindi </w:t>
      </w:r>
    </w:p>
    <w:p w14:paraId="5387FDBC" w14:textId="77777777" w:rsidR="00AF6CC2" w:rsidRPr="00F93269" w:rsidRDefault="00AF6CC2">
      <w:pPr>
        <w:spacing w:line="26" w:lineRule="atLeast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31E0611" w14:textId="77777777" w:rsidR="00AF6CC2" w:rsidRDefault="00AF6CC2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51DB7BD0" w14:textId="77777777" w:rsidR="00AF6CC2" w:rsidRDefault="00AF6CC2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6C29B8E5" w14:textId="77777777" w:rsidR="00AF6CC2" w:rsidRDefault="00AF6CC2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17A71D55" w14:textId="77777777" w:rsidR="00AF6CC2" w:rsidRDefault="00AF6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hereby announce that the above mentioned information given by me is accurate and true to the best of my knowledge.</w:t>
      </w:r>
    </w:p>
    <w:p w14:paraId="011D0E57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2BBC585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89555B7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6405F69D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53D2DA86" w14:textId="77777777" w:rsidR="00AF6CC2" w:rsidRDefault="00AF6CC2">
      <w:pPr>
        <w:spacing w:line="26" w:lineRule="atLeast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Date: ____________________                                                          </w:t>
      </w:r>
      <w:r w:rsidR="005F7B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Signature:                                         </w:t>
      </w:r>
    </w:p>
    <w:p w14:paraId="5B161953" w14:textId="77777777" w:rsidR="00AF6CC2" w:rsidRDefault="00AF6CC2">
      <w:pPr>
        <w:spacing w:line="26" w:lineRule="atLeast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79D66C66" w14:textId="77777777" w:rsidR="005D084B" w:rsidRDefault="00AF6CC2">
      <w:pPr>
        <w:spacing w:line="26" w:lineRule="atLeas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Pla</w:t>
      </w:r>
      <w:r w:rsidR="005D084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ce </w:t>
      </w:r>
    </w:p>
    <w:p w14:paraId="320990CC" w14:textId="77777777" w:rsidR="00AF6CC2" w:rsidRDefault="005D084B">
      <w:pPr>
        <w:spacing w:line="26" w:lineRule="atLeast"/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Bangalore</w:t>
      </w:r>
    </w:p>
    <w:sectPr w:rsidR="00AF6CC2">
      <w:pgSz w:w="11906" w:h="16838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altName w:val="Calibr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4"/>
        <w:szCs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4"/>
        <w:szCs w:val="24"/>
      </w:rPr>
    </w:lvl>
  </w:abstractNum>
  <w:abstractNum w:abstractNumId="9" w15:restartNumberingAfterBreak="0">
    <w:nsid w:val="0000000A"/>
    <w:multiLevelType w:val="hybridMultilevel"/>
    <w:tmpl w:val="EBC0AB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92488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FF4174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07D52B0B"/>
    <w:multiLevelType w:val="hybridMultilevel"/>
    <w:tmpl w:val="F366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72E85"/>
    <w:multiLevelType w:val="hybridMultilevel"/>
    <w:tmpl w:val="3D4CE804"/>
    <w:lvl w:ilvl="0" w:tplc="5D70E7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15E9"/>
    <w:multiLevelType w:val="hybridMultilevel"/>
    <w:tmpl w:val="A2D65F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A94448"/>
    <w:multiLevelType w:val="hybridMultilevel"/>
    <w:tmpl w:val="637E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17DBC"/>
    <w:multiLevelType w:val="hybridMultilevel"/>
    <w:tmpl w:val="D5B4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01930"/>
    <w:multiLevelType w:val="hybridMultilevel"/>
    <w:tmpl w:val="08E20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  <w:num w:numId="12">
    <w:abstractNumId w:val="2"/>
  </w:num>
  <w:num w:numId="13">
    <w:abstractNumId w:val="16"/>
  </w:num>
  <w:num w:numId="14">
    <w:abstractNumId w:val="17"/>
  </w:num>
  <w:num w:numId="15">
    <w:abstractNumId w:val="15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262"/>
    <w:rsid w:val="00034D51"/>
    <w:rsid w:val="00077D24"/>
    <w:rsid w:val="000A577B"/>
    <w:rsid w:val="000B0590"/>
    <w:rsid w:val="001005A6"/>
    <w:rsid w:val="001074EF"/>
    <w:rsid w:val="00172A27"/>
    <w:rsid w:val="001C697D"/>
    <w:rsid w:val="002141B9"/>
    <w:rsid w:val="00220B44"/>
    <w:rsid w:val="00250A5E"/>
    <w:rsid w:val="0029481F"/>
    <w:rsid w:val="002A1E82"/>
    <w:rsid w:val="002B1438"/>
    <w:rsid w:val="002C11DB"/>
    <w:rsid w:val="002F441A"/>
    <w:rsid w:val="00306F03"/>
    <w:rsid w:val="003D729C"/>
    <w:rsid w:val="003F6284"/>
    <w:rsid w:val="00443591"/>
    <w:rsid w:val="00475011"/>
    <w:rsid w:val="00497003"/>
    <w:rsid w:val="004B38F8"/>
    <w:rsid w:val="004D4067"/>
    <w:rsid w:val="005079BC"/>
    <w:rsid w:val="00512D59"/>
    <w:rsid w:val="00572857"/>
    <w:rsid w:val="00595233"/>
    <w:rsid w:val="005D084B"/>
    <w:rsid w:val="005D4601"/>
    <w:rsid w:val="005E77A5"/>
    <w:rsid w:val="005F7BAD"/>
    <w:rsid w:val="006002DC"/>
    <w:rsid w:val="0068105C"/>
    <w:rsid w:val="00684EE4"/>
    <w:rsid w:val="006A0495"/>
    <w:rsid w:val="006B44F2"/>
    <w:rsid w:val="006D3BC6"/>
    <w:rsid w:val="006D526B"/>
    <w:rsid w:val="00711014"/>
    <w:rsid w:val="007818E5"/>
    <w:rsid w:val="0086259E"/>
    <w:rsid w:val="008B5A6C"/>
    <w:rsid w:val="00930EBF"/>
    <w:rsid w:val="0096243E"/>
    <w:rsid w:val="00994148"/>
    <w:rsid w:val="009A7AB0"/>
    <w:rsid w:val="009A7C47"/>
    <w:rsid w:val="009B1C35"/>
    <w:rsid w:val="009F54E7"/>
    <w:rsid w:val="00A518D7"/>
    <w:rsid w:val="00AC2209"/>
    <w:rsid w:val="00AF6CC2"/>
    <w:rsid w:val="00B0799D"/>
    <w:rsid w:val="00B24D16"/>
    <w:rsid w:val="00B5763D"/>
    <w:rsid w:val="00B741FA"/>
    <w:rsid w:val="00B87B38"/>
    <w:rsid w:val="00B94F07"/>
    <w:rsid w:val="00BE091B"/>
    <w:rsid w:val="00C03E71"/>
    <w:rsid w:val="00C169BC"/>
    <w:rsid w:val="00C5799E"/>
    <w:rsid w:val="00C85C33"/>
    <w:rsid w:val="00C9788B"/>
    <w:rsid w:val="00D6628F"/>
    <w:rsid w:val="00E10150"/>
    <w:rsid w:val="00E54827"/>
    <w:rsid w:val="00E71580"/>
    <w:rsid w:val="00E8139A"/>
    <w:rsid w:val="00F4462C"/>
    <w:rsid w:val="00F93269"/>
    <w:rsid w:val="00FB372B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D0F02"/>
  <w15:chartTrackingRefBased/>
  <w15:docId w15:val="{61DD7A96-99C2-D94E-A858-1FFDCEED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 Unicode MS" w:hAnsi="Arial Unicode MS" w:cs="Arial Unicode MS"/>
      <w:b/>
      <w:color w:val="000000"/>
      <w:sz w:val="28"/>
      <w:szCs w:val="28"/>
      <w:lang w:eastAsia="zh-CN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customStyle="1" w:styleId="bodytext">
    <w:name w:val="bodytext"/>
    <w:basedOn w:val="DefaultParagraphFont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Times New Roman" w:eastAsia="Times New Roman" w:hAnsi="Times New Roman" w:cs="Times New Roman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2z4">
    <w:name w:val="WW8Num2z4"/>
    <w:rPr>
      <w:rFonts w:ascii="Times New Roman" w:eastAsia="Times New Roman" w:hAnsi="Times New Roman" w:cs="Times New Roman"/>
    </w:rPr>
  </w:style>
  <w:style w:type="character" w:customStyle="1" w:styleId="WW8Num2z5">
    <w:name w:val="WW8Num2z5"/>
    <w:rPr>
      <w:rFonts w:ascii="Times New Roman" w:eastAsia="Times New Roman" w:hAnsi="Times New Roman" w:cs="Times New Roman"/>
    </w:rPr>
  </w:style>
  <w:style w:type="character" w:customStyle="1" w:styleId="WW8Num2z6">
    <w:name w:val="WW8Num2z6"/>
    <w:rPr>
      <w:rFonts w:ascii="Times New Roman" w:eastAsia="Times New Roman" w:hAnsi="Times New Roman" w:cs="Times New Roman"/>
    </w:rPr>
  </w:style>
  <w:style w:type="character" w:customStyle="1" w:styleId="WW8Num2z7">
    <w:name w:val="WW8Num2z7"/>
    <w:rPr>
      <w:rFonts w:ascii="Times New Roman" w:eastAsia="Times New Roman" w:hAnsi="Times New Roman" w:cs="Times New Roman"/>
    </w:rPr>
  </w:style>
  <w:style w:type="character" w:customStyle="1" w:styleId="WW8Num2z8">
    <w:name w:val="WW8Num2z8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eastAsia="Times New Roman" w:hAnsi="Symbol" w:cs="Symbol"/>
      <w:sz w:val="24"/>
      <w:szCs w:val="24"/>
    </w:rPr>
  </w:style>
  <w:style w:type="character" w:customStyle="1" w:styleId="WW8Num4z0">
    <w:name w:val="WW8Num4z0"/>
    <w:rPr>
      <w:rFonts w:ascii="Symbol" w:eastAsia="Times New Roman" w:hAnsi="Symbol" w:cs="Symbol"/>
      <w:sz w:val="24"/>
      <w:szCs w:val="24"/>
    </w:rPr>
  </w:style>
  <w:style w:type="character" w:customStyle="1" w:styleId="WW8Num5z0">
    <w:name w:val="WW8Num5z0"/>
    <w:rPr>
      <w:rFonts w:ascii="Symbol" w:eastAsia="Times New Roman" w:hAnsi="Symbol" w:cs="Symbol"/>
      <w:sz w:val="20"/>
    </w:rPr>
  </w:style>
  <w:style w:type="character" w:customStyle="1" w:styleId="WW8Num5z1">
    <w:name w:val="WW8Num5z1"/>
    <w:rPr>
      <w:rFonts w:ascii="Courier New" w:eastAsia="Times New Roman" w:hAnsi="Courier New" w:cs="Courier New"/>
      <w:sz w:val="20"/>
    </w:rPr>
  </w:style>
  <w:style w:type="character" w:customStyle="1" w:styleId="WW8Num5z2">
    <w:name w:val="WW8Num5z2"/>
    <w:rPr>
      <w:rFonts w:ascii="Wingdings" w:eastAsia="Times New Roman" w:hAnsi="Wingdings" w:cs="Wingdings"/>
      <w:sz w:val="20"/>
    </w:rPr>
  </w:style>
  <w:style w:type="character" w:customStyle="1" w:styleId="WW8Num6z0">
    <w:name w:val="WW8Num6z0"/>
    <w:rPr>
      <w:rFonts w:ascii="Symbol" w:eastAsia="Times New Roman" w:hAnsi="Symbol" w:cs="Symbol"/>
      <w:color w:val="auto"/>
      <w:sz w:val="22"/>
      <w:szCs w:val="22"/>
    </w:rPr>
  </w:style>
  <w:style w:type="character" w:customStyle="1" w:styleId="WW8Num7z0">
    <w:name w:val="WW8Num7z0"/>
    <w:rPr>
      <w:rFonts w:ascii="Symbol" w:eastAsia="Times New Roman" w:hAnsi="Symbol" w:cs="Symbol"/>
      <w:color w:val="auto"/>
      <w:sz w:val="24"/>
      <w:szCs w:val="24"/>
    </w:rPr>
  </w:style>
  <w:style w:type="character" w:customStyle="1" w:styleId="WW8Num8z0">
    <w:name w:val="WW8Num8z0"/>
    <w:rPr>
      <w:rFonts w:ascii="Symbol" w:eastAsia="Times New Roman" w:hAnsi="Symbol" w:cs="Symbol"/>
      <w:color w:val="auto"/>
      <w:sz w:val="22"/>
      <w:szCs w:val="22"/>
    </w:rPr>
  </w:style>
  <w:style w:type="character" w:customStyle="1" w:styleId="WW8Num9z0">
    <w:name w:val="WW8Num9z0"/>
    <w:rPr>
      <w:rFonts w:ascii="Symbol" w:eastAsia="Times New Roman" w:hAnsi="Symbol" w:cs="Symbol"/>
      <w:color w:val="auto"/>
      <w:sz w:val="24"/>
      <w:szCs w:val="24"/>
    </w:rPr>
  </w:style>
  <w:style w:type="character" w:customStyle="1" w:styleId="WW8Num4z1">
    <w:name w:val="WW8Num4z1"/>
    <w:rPr>
      <w:rFonts w:ascii="Courier New" w:eastAsia="Times New Roman" w:hAnsi="Courier New" w:cs="Courier New"/>
      <w:sz w:val="20"/>
    </w:rPr>
  </w:style>
  <w:style w:type="character" w:customStyle="1" w:styleId="WW8Num4z2">
    <w:name w:val="WW8Num4z2"/>
    <w:rPr>
      <w:rFonts w:ascii="Wingdings" w:eastAsia="Times New Roman" w:hAnsi="Wingdings" w:cs="Wingdings"/>
      <w:sz w:val="20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Symbol" w:eastAsia="Times New Roman" w:hAnsi="Symbol" w:cs="Symbol"/>
      <w:color w:val="auto"/>
      <w:sz w:val="22"/>
      <w:szCs w:val="22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Wingdings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character" w:customStyle="1" w:styleId="HeaderChar">
    <w:name w:val="Header Char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FooterChar">
    <w:name w:val="Footer Char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rPr>
      <w:rFonts w:ascii="Arial" w:eastAsia="Times New Roman" w:hAnsi="Arial" w:cs="Arial"/>
      <w:b/>
      <w:bCs/>
      <w:lang w:val="x-none"/>
    </w:rPr>
  </w:style>
  <w:style w:type="paragraph" w:styleId="BodyText0">
    <w:name w:val="Body Text"/>
    <w:basedOn w:val="Normal"/>
    <w:pPr>
      <w:autoSpaceDE w:val="0"/>
    </w:pPr>
    <w:rPr>
      <w:rFonts w:ascii="Arial" w:hAnsi="Arial" w:cs="Times New Roman"/>
      <w:bCs/>
      <w:color w:val="auto"/>
      <w:sz w:val="20"/>
      <w:szCs w:val="20"/>
      <w:lang w:val="x-none"/>
    </w:rPr>
  </w:style>
  <w:style w:type="paragraph" w:customStyle="1" w:styleId="Heading">
    <w:name w:val="Heading"/>
    <w:basedOn w:val="Normal"/>
    <w:next w:val="BodyText0"/>
    <w:pPr>
      <w:keepNext/>
      <w:spacing w:before="240" w:after="120"/>
    </w:pPr>
    <w:rPr>
      <w:rFonts w:ascii="Liberation Sans" w:eastAsia="Droid Sans" w:hAnsi="Liberation Sans" w:cs="FreeSans"/>
    </w:rPr>
  </w:style>
  <w:style w:type="paragraph" w:styleId="List">
    <w:name w:val="List"/>
    <w:basedOn w:val="BodyText0"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CommentText">
    <w:name w:val="annotation text"/>
    <w:basedOn w:val="Normal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rPr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ascii="Times New Roman" w:hAnsi="Times New Roman" w:cs="Times New Roman"/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Times New Roman" w:hAnsi="Times New Roman" w:cs="Times New Roman"/>
      <w:lang w:val="x-none"/>
    </w:rPr>
  </w:style>
  <w:style w:type="paragraph" w:customStyle="1" w:styleId="TableContents">
    <w:name w:val="Table Contents"/>
    <w:basedOn w:val="Normal"/>
    <w:pPr>
      <w:suppressLineNumbers/>
    </w:pPr>
    <w:rPr>
      <w:rFonts w:ascii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subject/>
  <dc:creator>nitin</dc:creator>
  <cp:keywords/>
  <cp:lastModifiedBy>meghanavh13@gmail.com</cp:lastModifiedBy>
  <cp:revision>2</cp:revision>
  <cp:lastPrinted>2017-07-01T11:52:00Z</cp:lastPrinted>
  <dcterms:created xsi:type="dcterms:W3CDTF">2018-01-17T21:55:00Z</dcterms:created>
  <dcterms:modified xsi:type="dcterms:W3CDTF">2018-01-17T21:55:00Z</dcterms:modified>
</cp:coreProperties>
</file>