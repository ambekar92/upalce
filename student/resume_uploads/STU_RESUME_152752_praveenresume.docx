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7161" w:rsidRPr="00EE7161" w:rsidRDefault="00652239" w:rsidP="00652239">
      <w:pPr>
        <w:pStyle w:val="Title"/>
        <w:jc w:val="center"/>
        <w:rPr>
          <w:rFonts w:eastAsia="Calibri"/>
        </w:rPr>
      </w:pPr>
      <w:r>
        <w:rPr>
          <w:rFonts w:eastAsia="Calibri"/>
        </w:rPr>
        <w:t>RESUME</w:t>
      </w:r>
    </w:p>
    <w:p w:rsidR="00A76BFE" w:rsidRDefault="00E067EB" w:rsidP="00652239">
      <w:pPr>
        <w:spacing w:line="240" w:lineRule="exact"/>
        <w:ind w:left="57"/>
        <w:rPr>
          <w:rFonts w:eastAsia="Calibri"/>
          <w:b/>
          <w:sz w:val="24"/>
          <w:szCs w:val="24"/>
        </w:rPr>
      </w:pPr>
      <w:proofErr w:type="gramStart"/>
      <w:r w:rsidRPr="000D1093">
        <w:rPr>
          <w:rFonts w:eastAsia="Calibri"/>
          <w:b/>
          <w:sz w:val="24"/>
          <w:szCs w:val="24"/>
        </w:rPr>
        <w:t>NAME</w:t>
      </w:r>
      <w:r w:rsidR="00A13A95">
        <w:rPr>
          <w:rFonts w:eastAsia="Calibri"/>
          <w:b/>
          <w:sz w:val="24"/>
          <w:szCs w:val="24"/>
        </w:rPr>
        <w:t xml:space="preserve"> </w:t>
      </w:r>
      <w:r w:rsidRPr="000D1093">
        <w:rPr>
          <w:rFonts w:eastAsia="Calibri"/>
          <w:b/>
          <w:sz w:val="24"/>
          <w:szCs w:val="24"/>
        </w:rPr>
        <w:t>:</w:t>
      </w:r>
      <w:proofErr w:type="gramEnd"/>
      <w:r w:rsidRPr="00306F93">
        <w:rPr>
          <w:rFonts w:eastAsia="Calibri"/>
          <w:b/>
          <w:sz w:val="28"/>
          <w:szCs w:val="28"/>
        </w:rPr>
        <w:t xml:space="preserve"> </w:t>
      </w:r>
      <w:r w:rsidR="00225028" w:rsidRPr="00306F93">
        <w:rPr>
          <w:rFonts w:eastAsia="Calibri"/>
          <w:sz w:val="28"/>
          <w:szCs w:val="28"/>
        </w:rPr>
        <w:t>Praveen H S</w:t>
      </w:r>
      <w:r w:rsidR="00AA18E3" w:rsidRPr="00306F93">
        <w:rPr>
          <w:rFonts w:eastAsia="Calibri"/>
          <w:sz w:val="24"/>
          <w:szCs w:val="24"/>
        </w:rPr>
        <w:t xml:space="preserve">   </w:t>
      </w:r>
      <w:r w:rsidR="00AA18E3" w:rsidRPr="000D1093">
        <w:rPr>
          <w:rFonts w:eastAsia="Calibri"/>
          <w:sz w:val="24"/>
          <w:szCs w:val="24"/>
        </w:rPr>
        <w:t xml:space="preserve">                                           </w:t>
      </w:r>
      <w:r w:rsidR="00F502FD" w:rsidRPr="000D1093">
        <w:rPr>
          <w:rFonts w:eastAsia="Calibri"/>
          <w:sz w:val="24"/>
          <w:szCs w:val="24"/>
        </w:rPr>
        <w:t xml:space="preserve">           </w:t>
      </w:r>
      <w:r w:rsidR="00F502FD" w:rsidRPr="000D1093">
        <w:rPr>
          <w:rFonts w:eastAsia="Calibri"/>
          <w:b/>
          <w:sz w:val="24"/>
          <w:szCs w:val="24"/>
        </w:rPr>
        <w:t xml:space="preserve"> </w:t>
      </w:r>
    </w:p>
    <w:p w:rsidR="00652239" w:rsidRDefault="00652239" w:rsidP="00652239">
      <w:pPr>
        <w:spacing w:line="240" w:lineRule="exact"/>
        <w:ind w:left="57"/>
        <w:rPr>
          <w:rFonts w:eastAsia="Calibri"/>
          <w:b/>
          <w:sz w:val="24"/>
          <w:szCs w:val="24"/>
        </w:rPr>
      </w:pPr>
    </w:p>
    <w:p w:rsidR="00652239" w:rsidRDefault="00652239" w:rsidP="00652239">
      <w:pPr>
        <w:spacing w:line="240" w:lineRule="exact"/>
        <w:ind w:left="57"/>
        <w:rPr>
          <w:rFonts w:eastAsia="Calibri"/>
          <w:b/>
          <w:sz w:val="24"/>
          <w:szCs w:val="24"/>
        </w:rPr>
      </w:pPr>
    </w:p>
    <w:p w:rsidR="00A76BFE" w:rsidRDefault="00A76BFE" w:rsidP="00652239">
      <w:pPr>
        <w:spacing w:line="240" w:lineRule="exact"/>
        <w:ind w:left="57"/>
        <w:rPr>
          <w:rFonts w:eastAsia="Calibri"/>
          <w:b/>
          <w:sz w:val="24"/>
          <w:szCs w:val="24"/>
        </w:rPr>
      </w:pPr>
      <w:r w:rsidRPr="000D1093">
        <w:rPr>
          <w:rFonts w:eastAsia="Calibri"/>
          <w:b/>
          <w:sz w:val="24"/>
          <w:szCs w:val="24"/>
        </w:rPr>
        <w:t>CONTACT</w:t>
      </w:r>
      <w:r>
        <w:rPr>
          <w:rFonts w:eastAsia="Calibri"/>
          <w:b/>
          <w:sz w:val="24"/>
          <w:szCs w:val="24"/>
        </w:rPr>
        <w:t xml:space="preserve"> </w:t>
      </w:r>
      <w:proofErr w:type="gramStart"/>
      <w:r w:rsidRPr="000D1093">
        <w:rPr>
          <w:rFonts w:eastAsia="Calibri"/>
          <w:b/>
          <w:sz w:val="24"/>
          <w:szCs w:val="24"/>
        </w:rPr>
        <w:t>NO</w:t>
      </w:r>
      <w:r w:rsidR="00A13A95">
        <w:rPr>
          <w:rFonts w:eastAsia="Calibri"/>
          <w:b/>
          <w:sz w:val="24"/>
          <w:szCs w:val="24"/>
        </w:rPr>
        <w:t xml:space="preserve"> </w:t>
      </w:r>
      <w:r w:rsidRPr="000D1093">
        <w:rPr>
          <w:rFonts w:eastAsia="Calibri"/>
          <w:b/>
          <w:sz w:val="24"/>
          <w:szCs w:val="24"/>
        </w:rPr>
        <w:t>:</w:t>
      </w:r>
      <w:proofErr w:type="gramEnd"/>
      <w:r w:rsidRPr="000D1093">
        <w:rPr>
          <w:rFonts w:eastAsia="Calibri"/>
          <w:sz w:val="24"/>
          <w:szCs w:val="24"/>
        </w:rPr>
        <w:t xml:space="preserve"> </w:t>
      </w:r>
      <w:r w:rsidR="00B379E5">
        <w:rPr>
          <w:rFonts w:eastAsia="Calibri"/>
          <w:sz w:val="24"/>
          <w:szCs w:val="24"/>
        </w:rPr>
        <w:t xml:space="preserve"> 9</w:t>
      </w:r>
      <w:r w:rsidR="00225028">
        <w:rPr>
          <w:rFonts w:eastAsia="Calibri"/>
          <w:sz w:val="24"/>
          <w:szCs w:val="24"/>
        </w:rPr>
        <w:t>964520335</w:t>
      </w:r>
      <w:r>
        <w:rPr>
          <w:rFonts w:eastAsia="Calibri"/>
          <w:b/>
          <w:sz w:val="28"/>
          <w:szCs w:val="28"/>
        </w:rPr>
        <w:t xml:space="preserve"> </w:t>
      </w:r>
      <w:r>
        <w:rPr>
          <w:rFonts w:eastAsia="Calibri"/>
          <w:b/>
          <w:sz w:val="32"/>
        </w:rPr>
        <w:t xml:space="preserve">              </w:t>
      </w:r>
      <w:r>
        <w:rPr>
          <w:rFonts w:eastAsia="Calibri"/>
          <w:b/>
          <w:sz w:val="24"/>
          <w:szCs w:val="24"/>
        </w:rPr>
        <w:t xml:space="preserve">                                                                         </w:t>
      </w:r>
    </w:p>
    <w:p w:rsidR="00652239" w:rsidRDefault="00652239" w:rsidP="00652239">
      <w:pPr>
        <w:spacing w:line="240" w:lineRule="exact"/>
        <w:ind w:left="57"/>
        <w:rPr>
          <w:rFonts w:eastAsia="Calibri"/>
          <w:b/>
          <w:sz w:val="24"/>
          <w:szCs w:val="24"/>
        </w:rPr>
      </w:pPr>
    </w:p>
    <w:p w:rsidR="00652239" w:rsidRDefault="00652239" w:rsidP="00652239">
      <w:pPr>
        <w:spacing w:line="240" w:lineRule="exact"/>
        <w:ind w:left="57"/>
        <w:rPr>
          <w:rFonts w:eastAsia="Calibri"/>
          <w:b/>
          <w:sz w:val="24"/>
          <w:szCs w:val="24"/>
        </w:rPr>
      </w:pPr>
    </w:p>
    <w:p w:rsidR="009140AA" w:rsidRPr="00652239" w:rsidRDefault="00A76BFE" w:rsidP="00306F93">
      <w:pPr>
        <w:rPr>
          <w:rFonts w:eastAsia="Calibri"/>
          <w:i/>
          <w:sz w:val="24"/>
          <w:szCs w:val="24"/>
        </w:rPr>
      </w:pPr>
      <w:proofErr w:type="gramStart"/>
      <w:r w:rsidRPr="000D1093">
        <w:rPr>
          <w:rFonts w:eastAsia="Calibri"/>
          <w:b/>
          <w:sz w:val="24"/>
          <w:szCs w:val="24"/>
        </w:rPr>
        <w:t>Email</w:t>
      </w:r>
      <w:r w:rsidR="00A13A95">
        <w:rPr>
          <w:rFonts w:eastAsia="Calibri"/>
          <w:b/>
          <w:sz w:val="24"/>
          <w:szCs w:val="24"/>
        </w:rPr>
        <w:t xml:space="preserve"> </w:t>
      </w:r>
      <w:r w:rsidRPr="000D1093">
        <w:rPr>
          <w:rFonts w:eastAsia="Calibri"/>
          <w:b/>
          <w:sz w:val="24"/>
          <w:szCs w:val="24"/>
        </w:rPr>
        <w:t>:</w:t>
      </w:r>
      <w:proofErr w:type="gramEnd"/>
      <w:r w:rsidRPr="000D1093">
        <w:rPr>
          <w:rFonts w:eastAsia="Calibri"/>
          <w:sz w:val="24"/>
          <w:szCs w:val="24"/>
        </w:rPr>
        <w:t xml:space="preserve"> </w:t>
      </w:r>
      <w:hyperlink r:id="rId8" w:history="1">
        <w:r w:rsidR="00225028" w:rsidRPr="00B000EF">
          <w:rPr>
            <w:rStyle w:val="Hyperlink"/>
            <w:rFonts w:eastAsia="Calibri"/>
            <w:b/>
            <w:sz w:val="24"/>
            <w:szCs w:val="24"/>
          </w:rPr>
          <w:t>Praveensinu1995@gmail.com</w:t>
        </w:r>
      </w:hyperlink>
      <w:r w:rsidR="00652239" w:rsidRPr="00B379E5">
        <w:rPr>
          <w:rFonts w:eastAsia="Calibri"/>
          <w:b/>
          <w:sz w:val="24"/>
          <w:szCs w:val="24"/>
        </w:rPr>
        <w:t xml:space="preserve"> </w:t>
      </w:r>
      <w:r w:rsidR="00DD2DAA">
        <w:rPr>
          <w:rFonts w:eastAsia="Calibri"/>
          <w:i/>
          <w:sz w:val="24"/>
          <w:szCs w:val="24"/>
        </w:rPr>
        <w:t xml:space="preserve">  </w:t>
      </w:r>
      <w:r w:rsidR="00764E92">
        <w:rPr>
          <w:rFonts w:eastAsia="Calibri"/>
          <w:i/>
          <w:sz w:val="24"/>
          <w:szCs w:val="24"/>
        </w:rPr>
        <w:t xml:space="preserve">      </w:t>
      </w:r>
      <w:r w:rsidR="00DD2DAA">
        <w:rPr>
          <w:rFonts w:eastAsia="Calibri"/>
          <w:i/>
          <w:sz w:val="24"/>
          <w:szCs w:val="24"/>
        </w:rPr>
        <w:t xml:space="preserve"> </w:t>
      </w:r>
      <w:r w:rsidR="00225028">
        <w:rPr>
          <w:rFonts w:eastAsia="Calibri"/>
          <w:i/>
          <w:sz w:val="24"/>
          <w:szCs w:val="24"/>
        </w:rPr>
        <w:t xml:space="preserve">        </w:t>
      </w:r>
      <w:r w:rsidR="00C7022B">
        <w:rPr>
          <w:rFonts w:eastAsia="Calibri"/>
          <w:i/>
          <w:sz w:val="24"/>
          <w:szCs w:val="24"/>
        </w:rPr>
        <w:t xml:space="preserve">              </w:t>
      </w:r>
      <w:r w:rsidR="00DD2DAA">
        <w:rPr>
          <w:rFonts w:eastAsia="Calibri"/>
          <w:i/>
          <w:sz w:val="24"/>
          <w:szCs w:val="24"/>
        </w:rPr>
        <w:t xml:space="preserve"> </w:t>
      </w:r>
      <w:r w:rsidR="005E34F8">
        <w:rPr>
          <w:rFonts w:eastAsia="Calibri"/>
          <w:i/>
          <w:sz w:val="24"/>
          <w:szCs w:val="24"/>
        </w:rPr>
        <w:t xml:space="preserve">          </w:t>
      </w:r>
      <w:r w:rsidR="000D1093" w:rsidRPr="000D1093">
        <w:rPr>
          <w:rFonts w:eastAsia="Calibri"/>
          <w:b/>
          <w:sz w:val="24"/>
          <w:szCs w:val="24"/>
        </w:rPr>
        <w:t>Address</w:t>
      </w:r>
      <w:r w:rsidR="00A13A95">
        <w:rPr>
          <w:rFonts w:eastAsia="Calibri"/>
          <w:b/>
          <w:sz w:val="24"/>
          <w:szCs w:val="24"/>
        </w:rPr>
        <w:t xml:space="preserve"> </w:t>
      </w:r>
      <w:r w:rsidR="000D1093" w:rsidRPr="000D1093">
        <w:rPr>
          <w:rFonts w:eastAsia="Calibri"/>
          <w:b/>
          <w:sz w:val="24"/>
          <w:szCs w:val="24"/>
        </w:rPr>
        <w:t>:</w:t>
      </w:r>
      <w:r w:rsidR="00A13A95">
        <w:rPr>
          <w:rFonts w:eastAsia="Calibri"/>
          <w:b/>
          <w:sz w:val="24"/>
          <w:szCs w:val="24"/>
        </w:rPr>
        <w:t xml:space="preserve"> </w:t>
      </w:r>
      <w:r w:rsidR="00C7022B">
        <w:rPr>
          <w:rFonts w:eastAsia="Calibri"/>
          <w:sz w:val="24"/>
          <w:szCs w:val="24"/>
        </w:rPr>
        <w:t>#25</w:t>
      </w:r>
      <w:r>
        <w:rPr>
          <w:rFonts w:eastAsia="Calibri"/>
          <w:sz w:val="24"/>
          <w:szCs w:val="24"/>
        </w:rPr>
        <w:t xml:space="preserve"> </w:t>
      </w:r>
      <w:r w:rsidR="000D1093">
        <w:rPr>
          <w:rFonts w:eastAsia="Calibri"/>
          <w:sz w:val="24"/>
          <w:szCs w:val="24"/>
        </w:rPr>
        <w:t>,</w:t>
      </w:r>
      <w:r w:rsidR="00C7022B">
        <w:rPr>
          <w:rFonts w:eastAsia="Calibri"/>
          <w:sz w:val="24"/>
          <w:szCs w:val="24"/>
        </w:rPr>
        <w:t>2</w:t>
      </w:r>
      <w:r w:rsidR="00C7022B">
        <w:rPr>
          <w:rFonts w:eastAsia="Calibri"/>
          <w:sz w:val="24"/>
          <w:szCs w:val="24"/>
          <w:vertAlign w:val="superscript"/>
        </w:rPr>
        <w:t xml:space="preserve">nd  </w:t>
      </w:r>
      <w:r w:rsidR="00C7022B">
        <w:rPr>
          <w:rFonts w:eastAsia="Calibri"/>
          <w:sz w:val="24"/>
          <w:szCs w:val="24"/>
        </w:rPr>
        <w:t xml:space="preserve">Main road, </w:t>
      </w:r>
    </w:p>
    <w:p w:rsidR="009140AA" w:rsidRDefault="009140AA" w:rsidP="00306F93">
      <w:pPr>
        <w:ind w:left="57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                              </w:t>
      </w:r>
      <w:r w:rsidR="00764E92">
        <w:rPr>
          <w:rFonts w:eastAsia="Calibri"/>
          <w:sz w:val="24"/>
          <w:szCs w:val="24"/>
        </w:rPr>
        <w:t xml:space="preserve">       </w:t>
      </w:r>
      <w:proofErr w:type="spellStart"/>
      <w:r w:rsidR="00C7022B">
        <w:rPr>
          <w:rFonts w:eastAsia="Calibri"/>
          <w:sz w:val="24"/>
          <w:szCs w:val="24"/>
        </w:rPr>
        <w:t>Srinidhi</w:t>
      </w:r>
      <w:proofErr w:type="spellEnd"/>
      <w:r w:rsidR="00C7022B">
        <w:rPr>
          <w:rFonts w:eastAsia="Calibri"/>
          <w:sz w:val="24"/>
          <w:szCs w:val="24"/>
        </w:rPr>
        <w:t xml:space="preserve"> Layout, </w:t>
      </w:r>
      <w:proofErr w:type="gramStart"/>
      <w:r w:rsidR="00C7022B">
        <w:rPr>
          <w:rFonts w:eastAsia="Calibri"/>
          <w:sz w:val="24"/>
          <w:szCs w:val="24"/>
        </w:rPr>
        <w:t xml:space="preserve">near </w:t>
      </w:r>
      <w:r w:rsidR="00764E92">
        <w:rPr>
          <w:rFonts w:eastAsia="Calibri"/>
          <w:sz w:val="24"/>
          <w:szCs w:val="24"/>
        </w:rPr>
        <w:t xml:space="preserve"> </w:t>
      </w:r>
      <w:proofErr w:type="spellStart"/>
      <w:r>
        <w:rPr>
          <w:rFonts w:eastAsia="Calibri"/>
          <w:sz w:val="24"/>
          <w:szCs w:val="24"/>
        </w:rPr>
        <w:t>h</w:t>
      </w:r>
      <w:r w:rsidR="00764E92">
        <w:rPr>
          <w:rFonts w:eastAsia="Calibri"/>
          <w:sz w:val="24"/>
          <w:szCs w:val="24"/>
        </w:rPr>
        <w:t>erohalli</w:t>
      </w:r>
      <w:proofErr w:type="spellEnd"/>
      <w:proofErr w:type="gramEnd"/>
      <w:r w:rsidR="00C7022B">
        <w:rPr>
          <w:rFonts w:eastAsia="Calibri"/>
          <w:sz w:val="24"/>
          <w:szCs w:val="24"/>
        </w:rPr>
        <w:t xml:space="preserve"> lake, </w:t>
      </w:r>
    </w:p>
    <w:p w:rsidR="00C7022B" w:rsidRDefault="009140AA" w:rsidP="00306F93">
      <w:pPr>
        <w:ind w:left="57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      </w:t>
      </w:r>
      <w:r w:rsidR="000D1093">
        <w:rPr>
          <w:rFonts w:eastAsia="Calibri"/>
          <w:sz w:val="24"/>
          <w:szCs w:val="24"/>
        </w:rPr>
        <w:t xml:space="preserve">  </w:t>
      </w:r>
      <w:r w:rsidR="00C7022B">
        <w:rPr>
          <w:rFonts w:eastAsia="Calibri"/>
          <w:sz w:val="24"/>
          <w:szCs w:val="24"/>
        </w:rPr>
        <w:t xml:space="preserve">     </w:t>
      </w:r>
      <w:r w:rsidR="00764E92">
        <w:rPr>
          <w:rFonts w:eastAsia="Calibri"/>
          <w:sz w:val="24"/>
          <w:szCs w:val="24"/>
        </w:rPr>
        <w:t xml:space="preserve"> </w:t>
      </w:r>
      <w:r w:rsidR="00C7022B">
        <w:rPr>
          <w:rFonts w:eastAsia="Calibri"/>
          <w:sz w:val="24"/>
          <w:szCs w:val="24"/>
        </w:rPr>
        <w:t xml:space="preserve">                             </w:t>
      </w:r>
      <w:proofErr w:type="spellStart"/>
      <w:r w:rsidR="00C7022B">
        <w:rPr>
          <w:rFonts w:eastAsia="Calibri"/>
          <w:sz w:val="24"/>
          <w:szCs w:val="24"/>
        </w:rPr>
        <w:t>Herohalli</w:t>
      </w:r>
      <w:proofErr w:type="gramStart"/>
      <w:r w:rsidR="00C7022B">
        <w:rPr>
          <w:rFonts w:eastAsia="Calibri"/>
          <w:sz w:val="24"/>
          <w:szCs w:val="24"/>
        </w:rPr>
        <w:t>,Vishwaneedam</w:t>
      </w:r>
      <w:proofErr w:type="spellEnd"/>
      <w:proofErr w:type="gramEnd"/>
      <w:r w:rsidR="00C7022B">
        <w:rPr>
          <w:rFonts w:eastAsia="Calibri"/>
          <w:sz w:val="24"/>
          <w:szCs w:val="24"/>
        </w:rPr>
        <w:t xml:space="preserve"> post,                          </w:t>
      </w:r>
    </w:p>
    <w:p w:rsidR="00652239" w:rsidRDefault="00C7022B" w:rsidP="00306F93">
      <w:pPr>
        <w:ind w:left="57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                             </w:t>
      </w:r>
      <w:r w:rsidR="005E34F8">
        <w:rPr>
          <w:rFonts w:eastAsia="Calibri"/>
          <w:sz w:val="24"/>
          <w:szCs w:val="24"/>
        </w:rPr>
        <w:t xml:space="preserve">  </w:t>
      </w:r>
      <w:r>
        <w:rPr>
          <w:rFonts w:eastAsia="Calibri"/>
          <w:sz w:val="24"/>
          <w:szCs w:val="24"/>
        </w:rPr>
        <w:t xml:space="preserve">   </w:t>
      </w:r>
      <w:r w:rsidR="005E34F8">
        <w:rPr>
          <w:rFonts w:eastAsia="Calibri"/>
          <w:sz w:val="24"/>
          <w:szCs w:val="24"/>
        </w:rPr>
        <w:t xml:space="preserve">  </w:t>
      </w:r>
      <w:r>
        <w:rPr>
          <w:rFonts w:eastAsia="Calibri"/>
          <w:sz w:val="24"/>
          <w:szCs w:val="24"/>
        </w:rPr>
        <w:t xml:space="preserve">  </w:t>
      </w:r>
      <w:r w:rsidR="009140AA">
        <w:rPr>
          <w:rFonts w:eastAsia="Calibri"/>
          <w:sz w:val="24"/>
          <w:szCs w:val="24"/>
        </w:rPr>
        <w:t>Bangalore-5</w:t>
      </w:r>
      <w:r w:rsidR="00764E92">
        <w:rPr>
          <w:rFonts w:eastAsia="Calibri"/>
          <w:sz w:val="24"/>
          <w:szCs w:val="24"/>
        </w:rPr>
        <w:t>60091</w:t>
      </w:r>
    </w:p>
    <w:p w:rsidR="00652239" w:rsidRDefault="00652239" w:rsidP="00652239">
      <w:pPr>
        <w:spacing w:line="240" w:lineRule="exact"/>
        <w:ind w:left="57"/>
        <w:jc w:val="right"/>
        <w:rPr>
          <w:rFonts w:eastAsia="Calibri"/>
          <w:sz w:val="24"/>
          <w:szCs w:val="24"/>
        </w:rPr>
      </w:pPr>
    </w:p>
    <w:p w:rsidR="00F26AE9" w:rsidRPr="00652239" w:rsidRDefault="00E067EB" w:rsidP="00306F93">
      <w:pPr>
        <w:ind w:left="57"/>
        <w:rPr>
          <w:rFonts w:eastAsia="Calibri"/>
          <w:sz w:val="24"/>
          <w:szCs w:val="24"/>
        </w:rPr>
      </w:pPr>
      <w:r>
        <w:rPr>
          <w:rFonts w:eastAsia="Calibri"/>
          <w:b/>
          <w:sz w:val="28"/>
          <w:szCs w:val="28"/>
        </w:rPr>
        <w:t>O</w:t>
      </w:r>
      <w:r w:rsidR="00F26AE9" w:rsidRPr="00E067EB">
        <w:rPr>
          <w:rFonts w:eastAsia="Calibri"/>
          <w:b/>
          <w:sz w:val="28"/>
          <w:szCs w:val="28"/>
        </w:rPr>
        <w:t>bjective</w:t>
      </w:r>
    </w:p>
    <w:p w:rsidR="00E067EB" w:rsidRDefault="009140AA" w:rsidP="00306F93">
      <w:pPr>
        <w:ind w:left="57"/>
        <w:rPr>
          <w:color w:val="000000"/>
          <w:sz w:val="28"/>
          <w:szCs w:val="28"/>
          <w:shd w:val="clear" w:color="auto" w:fill="FFFFFF"/>
        </w:rPr>
      </w:pPr>
      <w:r w:rsidRPr="00464AAA">
        <w:rPr>
          <w:color w:val="000000"/>
          <w:sz w:val="24"/>
          <w:szCs w:val="24"/>
          <w:shd w:val="clear" w:color="auto" w:fill="FFFFFF"/>
        </w:rPr>
        <w:t xml:space="preserve">    </w:t>
      </w:r>
      <w:r w:rsidR="00E067EB" w:rsidRPr="00464AAA">
        <w:rPr>
          <w:color w:val="000000"/>
          <w:sz w:val="24"/>
          <w:szCs w:val="24"/>
          <w:shd w:val="clear" w:color="auto" w:fill="FFFFFF"/>
        </w:rPr>
        <w:t xml:space="preserve">I consider </w:t>
      </w:r>
      <w:r w:rsidR="005E34F8">
        <w:rPr>
          <w:color w:val="000000"/>
          <w:sz w:val="24"/>
          <w:szCs w:val="24"/>
          <w:shd w:val="clear" w:color="auto" w:fill="FFFFFF"/>
        </w:rPr>
        <w:t>myself a responsible, creative and</w:t>
      </w:r>
      <w:r w:rsidR="00E067EB" w:rsidRPr="00464AAA">
        <w:rPr>
          <w:color w:val="000000"/>
          <w:sz w:val="24"/>
          <w:szCs w:val="24"/>
          <w:shd w:val="clear" w:color="auto" w:fill="FFFFFF"/>
        </w:rPr>
        <w:t xml:space="preserve"> initiative</w:t>
      </w:r>
      <w:r w:rsidR="005E34F8">
        <w:rPr>
          <w:color w:val="000000"/>
          <w:sz w:val="24"/>
          <w:szCs w:val="24"/>
          <w:shd w:val="clear" w:color="auto" w:fill="FFFFFF"/>
        </w:rPr>
        <w:t>.</w:t>
      </w:r>
      <w:r w:rsidR="00764E92">
        <w:rPr>
          <w:color w:val="000000"/>
          <w:sz w:val="24"/>
          <w:szCs w:val="24"/>
          <w:shd w:val="clear" w:color="auto" w:fill="FFFFFF"/>
        </w:rPr>
        <w:t xml:space="preserve"> I accept with pleasure the </w:t>
      </w:r>
      <w:r w:rsidR="00E067EB" w:rsidRPr="00464AAA">
        <w:rPr>
          <w:color w:val="000000"/>
          <w:sz w:val="24"/>
          <w:szCs w:val="24"/>
          <w:shd w:val="clear" w:color="auto" w:fill="FFFFFF"/>
        </w:rPr>
        <w:t xml:space="preserve">challenges and goals that your organization could assign me, with good </w:t>
      </w:r>
      <w:r w:rsidR="005E34F8">
        <w:rPr>
          <w:color w:val="000000"/>
          <w:sz w:val="24"/>
          <w:szCs w:val="24"/>
          <w:shd w:val="clear" w:color="auto" w:fill="FFFFFF"/>
        </w:rPr>
        <w:t xml:space="preserve">interpersonal relationships and </w:t>
      </w:r>
      <w:r w:rsidR="00E067EB" w:rsidRPr="00464AAA">
        <w:rPr>
          <w:color w:val="000000"/>
          <w:sz w:val="24"/>
          <w:szCs w:val="24"/>
          <w:shd w:val="clear" w:color="auto" w:fill="FFFFFF"/>
        </w:rPr>
        <w:t>ability to</w:t>
      </w:r>
      <w:r w:rsidR="005E34F8">
        <w:rPr>
          <w:color w:val="000000"/>
          <w:sz w:val="24"/>
          <w:szCs w:val="24"/>
          <w:shd w:val="clear" w:color="auto" w:fill="FFFFFF"/>
        </w:rPr>
        <w:t xml:space="preserve"> work in teams and also</w:t>
      </w:r>
      <w:r w:rsidR="00E067EB" w:rsidRPr="00464AAA">
        <w:rPr>
          <w:color w:val="000000"/>
          <w:sz w:val="24"/>
          <w:szCs w:val="24"/>
          <w:shd w:val="clear" w:color="auto" w:fill="FFFFFF"/>
        </w:rPr>
        <w:t xml:space="preserve"> work under</w:t>
      </w:r>
      <w:r w:rsidR="00251D84">
        <w:rPr>
          <w:color w:val="000000"/>
          <w:sz w:val="24"/>
          <w:szCs w:val="24"/>
          <w:shd w:val="clear" w:color="auto" w:fill="FFFFFF"/>
        </w:rPr>
        <w:t xml:space="preserve"> any circumstances eff</w:t>
      </w:r>
      <w:r w:rsidR="00E067EB" w:rsidRPr="00464AAA">
        <w:rPr>
          <w:color w:val="000000"/>
          <w:sz w:val="24"/>
          <w:szCs w:val="24"/>
          <w:shd w:val="clear" w:color="auto" w:fill="FFFFFF"/>
        </w:rPr>
        <w:t>i</w:t>
      </w:r>
      <w:r w:rsidR="00251D84">
        <w:rPr>
          <w:color w:val="000000"/>
          <w:sz w:val="24"/>
          <w:szCs w:val="24"/>
          <w:shd w:val="clear" w:color="auto" w:fill="FFFFFF"/>
        </w:rPr>
        <w:t>ci</w:t>
      </w:r>
      <w:r w:rsidR="00E067EB" w:rsidRPr="00464AAA">
        <w:rPr>
          <w:color w:val="000000"/>
          <w:sz w:val="24"/>
          <w:szCs w:val="24"/>
          <w:shd w:val="clear" w:color="auto" w:fill="FFFFFF"/>
        </w:rPr>
        <w:t>ently and achieve the goals set by the company and my work group</w:t>
      </w:r>
      <w:r w:rsidR="00E067EB" w:rsidRPr="00E067EB">
        <w:rPr>
          <w:color w:val="000000"/>
          <w:sz w:val="28"/>
          <w:szCs w:val="28"/>
          <w:shd w:val="clear" w:color="auto" w:fill="FFFFFF"/>
        </w:rPr>
        <w:t>.</w:t>
      </w:r>
    </w:p>
    <w:p w:rsidR="0013134D" w:rsidRDefault="0013134D" w:rsidP="00306F93">
      <w:pPr>
        <w:ind w:left="57"/>
        <w:rPr>
          <w:color w:val="000000"/>
          <w:sz w:val="28"/>
          <w:szCs w:val="28"/>
          <w:shd w:val="clear" w:color="auto" w:fill="FFFFFF"/>
        </w:rPr>
      </w:pPr>
    </w:p>
    <w:p w:rsidR="00E067EB" w:rsidRDefault="00E067EB" w:rsidP="00652239">
      <w:pPr>
        <w:spacing w:line="240" w:lineRule="exact"/>
        <w:ind w:left="57"/>
        <w:rPr>
          <w:color w:val="000000"/>
          <w:sz w:val="28"/>
          <w:szCs w:val="28"/>
          <w:shd w:val="clear" w:color="auto" w:fill="FFFFFF"/>
        </w:rPr>
      </w:pPr>
    </w:p>
    <w:p w:rsidR="00E067EB" w:rsidRPr="0013134D" w:rsidRDefault="00E067EB" w:rsidP="0013134D">
      <w:pPr>
        <w:spacing w:line="240" w:lineRule="exact"/>
        <w:ind w:left="57"/>
        <w:rPr>
          <w:rFonts w:eastAsia="Calibri"/>
          <w:b/>
          <w:sz w:val="28"/>
          <w:szCs w:val="28"/>
        </w:rPr>
      </w:pPr>
      <w:r w:rsidRPr="00E067EB">
        <w:rPr>
          <w:b/>
          <w:color w:val="000000"/>
          <w:sz w:val="28"/>
          <w:szCs w:val="28"/>
          <w:shd w:val="clear" w:color="auto" w:fill="FFFFFF"/>
        </w:rPr>
        <w:t xml:space="preserve">Academic Qualification </w:t>
      </w:r>
    </w:p>
    <w:tbl>
      <w:tblPr>
        <w:tblpPr w:leftFromText="180" w:rightFromText="180" w:vertAnchor="text" w:horzAnchor="margin" w:tblpY="33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58"/>
        <w:gridCol w:w="1980"/>
        <w:gridCol w:w="2610"/>
        <w:gridCol w:w="1440"/>
        <w:gridCol w:w="1548"/>
      </w:tblGrid>
      <w:tr w:rsidR="00306F93" w:rsidTr="00306F93">
        <w:tc>
          <w:tcPr>
            <w:tcW w:w="2358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b/>
                <w:sz w:val="24"/>
                <w:szCs w:val="24"/>
              </w:rPr>
            </w:pP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  <w:r>
              <w:rPr>
                <w:rFonts w:eastAsia="Batang"/>
                <w:b/>
                <w:sz w:val="24"/>
                <w:szCs w:val="24"/>
              </w:rPr>
              <w:t>Course</w:t>
            </w:r>
          </w:p>
        </w:tc>
        <w:tc>
          <w:tcPr>
            <w:tcW w:w="1980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b/>
                <w:sz w:val="24"/>
                <w:szCs w:val="24"/>
              </w:rPr>
            </w:pP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  <w:r>
              <w:rPr>
                <w:rFonts w:eastAsia="Batang"/>
                <w:b/>
                <w:sz w:val="24"/>
                <w:szCs w:val="24"/>
              </w:rPr>
              <w:t>University</w:t>
            </w:r>
          </w:p>
        </w:tc>
        <w:tc>
          <w:tcPr>
            <w:tcW w:w="2610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b/>
                <w:sz w:val="24"/>
                <w:szCs w:val="24"/>
              </w:rPr>
            </w:pP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  <w:r>
              <w:rPr>
                <w:rFonts w:eastAsia="Batang"/>
                <w:b/>
                <w:sz w:val="24"/>
                <w:szCs w:val="24"/>
              </w:rPr>
              <w:t xml:space="preserve">Institute </w:t>
            </w:r>
          </w:p>
        </w:tc>
        <w:tc>
          <w:tcPr>
            <w:tcW w:w="1440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b/>
                <w:sz w:val="24"/>
                <w:szCs w:val="24"/>
              </w:rPr>
            </w:pPr>
          </w:p>
          <w:p w:rsidR="00764E92" w:rsidRDefault="005E34F8" w:rsidP="00764E92">
            <w:pPr>
              <w:spacing w:line="240" w:lineRule="exact"/>
              <w:ind w:left="57"/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/>
                <w:b/>
                <w:sz w:val="24"/>
                <w:szCs w:val="24"/>
              </w:rPr>
              <w:t>Percentage</w:t>
            </w: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</w:p>
        </w:tc>
        <w:tc>
          <w:tcPr>
            <w:tcW w:w="1548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b/>
                <w:sz w:val="24"/>
                <w:szCs w:val="24"/>
              </w:rPr>
            </w:pPr>
          </w:p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b/>
                <w:sz w:val="24"/>
                <w:szCs w:val="24"/>
              </w:rPr>
            </w:pPr>
            <w:r>
              <w:rPr>
                <w:rFonts w:eastAsia="Batang"/>
                <w:b/>
                <w:sz w:val="24"/>
                <w:szCs w:val="24"/>
              </w:rPr>
              <w:t>Year Of Passing</w:t>
            </w: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</w:p>
        </w:tc>
      </w:tr>
      <w:tr w:rsidR="00306F93" w:rsidTr="00306F93">
        <w:tc>
          <w:tcPr>
            <w:tcW w:w="2358" w:type="dxa"/>
            <w:tcBorders>
              <w:bottom w:val="single" w:sz="4" w:space="0" w:color="000000"/>
            </w:tcBorders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  <w:r>
              <w:rPr>
                <w:rFonts w:eastAsia="Batang"/>
                <w:sz w:val="24"/>
                <w:szCs w:val="24"/>
              </w:rPr>
              <w:t>SSLC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6F5E1C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>Karnataka State Board</w:t>
            </w: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  <w:r>
              <w:rPr>
                <w:rFonts w:eastAsia="Batang"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shd w:val="clear" w:color="000000" w:fill="FFFFFF"/>
          </w:tcPr>
          <w:p w:rsidR="005E34F8" w:rsidRDefault="00764E92" w:rsidP="005E34F8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br/>
            </w:r>
            <w:r w:rsidR="00306F93">
              <w:rPr>
                <w:rFonts w:eastAsia="Batang"/>
                <w:sz w:val="24"/>
                <w:szCs w:val="24"/>
              </w:rPr>
              <w:t>ST Flowers High School</w:t>
            </w: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  <w:r>
              <w:rPr>
                <w:rFonts w:eastAsia="Batang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764E92" w:rsidRPr="006F5E1C" w:rsidRDefault="006F5E1C" w:rsidP="00764E92">
            <w:pPr>
              <w:spacing w:line="240" w:lineRule="exact"/>
              <w:ind w:left="57"/>
              <w:jc w:val="center"/>
              <w:rPr>
                <w:sz w:val="24"/>
                <w:szCs w:val="24"/>
              </w:rPr>
            </w:pPr>
            <w:r w:rsidRPr="006F5E1C">
              <w:rPr>
                <w:sz w:val="24"/>
                <w:szCs w:val="24"/>
              </w:rPr>
              <w:t>50.56%</w:t>
            </w:r>
          </w:p>
        </w:tc>
        <w:tc>
          <w:tcPr>
            <w:tcW w:w="1548" w:type="dxa"/>
            <w:shd w:val="clear" w:color="000000" w:fill="FFFFFF"/>
          </w:tcPr>
          <w:p w:rsidR="00764E92" w:rsidRDefault="00A13A95" w:rsidP="00A13A95">
            <w:pPr>
              <w:spacing w:line="240" w:lineRule="exact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</w:t>
            </w:r>
          </w:p>
          <w:p w:rsidR="00A13A95" w:rsidRDefault="00306F93" w:rsidP="00A13A95">
            <w:pPr>
              <w:spacing w:line="240" w:lineRule="exact"/>
            </w:pPr>
            <w:r>
              <w:rPr>
                <w:rFonts w:eastAsia="Batang"/>
                <w:sz w:val="24"/>
                <w:szCs w:val="24"/>
              </w:rPr>
              <w:t xml:space="preserve">    </w:t>
            </w:r>
            <w:r w:rsidR="00A13A95">
              <w:rPr>
                <w:rFonts w:eastAsia="Batang"/>
                <w:sz w:val="24"/>
                <w:szCs w:val="24"/>
              </w:rPr>
              <w:t xml:space="preserve">  201</w:t>
            </w:r>
            <w:r w:rsidR="006F5E1C">
              <w:rPr>
                <w:rFonts w:eastAsia="Batang"/>
                <w:sz w:val="24"/>
                <w:szCs w:val="24"/>
              </w:rPr>
              <w:t>0</w:t>
            </w:r>
          </w:p>
        </w:tc>
      </w:tr>
      <w:tr w:rsidR="00306F93" w:rsidTr="00306F93">
        <w:trPr>
          <w:trHeight w:val="845"/>
        </w:trPr>
        <w:tc>
          <w:tcPr>
            <w:tcW w:w="2358" w:type="dxa"/>
            <w:tcBorders>
              <w:bottom w:val="single" w:sz="4" w:space="0" w:color="auto"/>
            </w:tcBorders>
            <w:shd w:val="clear" w:color="000000" w:fill="FFFFFF"/>
          </w:tcPr>
          <w:p w:rsidR="00764E92" w:rsidRDefault="00764E92" w:rsidP="006F5E1C">
            <w:pPr>
              <w:spacing w:line="240" w:lineRule="exact"/>
              <w:ind w:left="57"/>
              <w:rPr>
                <w:rFonts w:eastAsia="Batang"/>
                <w:sz w:val="24"/>
                <w:szCs w:val="24"/>
              </w:rPr>
            </w:pPr>
          </w:p>
          <w:p w:rsidR="00764E92" w:rsidRDefault="006F5E1C" w:rsidP="00306F93">
            <w:pPr>
              <w:spacing w:line="240" w:lineRule="exact"/>
              <w:ind w:left="57"/>
              <w:jc w:val="center"/>
            </w:pPr>
            <w:r w:rsidRPr="00306F93">
              <w:rPr>
                <w:sz w:val="24"/>
                <w:szCs w:val="24"/>
              </w:rPr>
              <w:t>Diploma</w:t>
            </w:r>
            <w:r w:rsidR="00306F93">
              <w:rPr>
                <w:sz w:val="24"/>
                <w:szCs w:val="24"/>
              </w:rPr>
              <w:t xml:space="preserve"> </w:t>
            </w:r>
            <w:r w:rsidRPr="00306F93">
              <w:rPr>
                <w:sz w:val="24"/>
                <w:szCs w:val="24"/>
              </w:rPr>
              <w:t>Mechanical</w:t>
            </w:r>
            <w:r w:rsidRPr="00306F93">
              <w:rPr>
                <w:sz w:val="22"/>
                <w:szCs w:val="22"/>
              </w:rPr>
              <w:t xml:space="preserve"> </w:t>
            </w:r>
            <w:r w:rsidRPr="00306F93">
              <w:rPr>
                <w:spacing w:val="-1"/>
              </w:rPr>
              <w:t>(welding sheet and metal)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000000" w:fill="FFFFFF"/>
          </w:tcPr>
          <w:p w:rsidR="006F5E1C" w:rsidRPr="006F5E1C" w:rsidRDefault="006F5E1C" w:rsidP="006F5E1C">
            <w:pPr>
              <w:spacing w:line="240" w:lineRule="exact"/>
              <w:rPr>
                <w:sz w:val="24"/>
                <w:szCs w:val="24"/>
              </w:rPr>
            </w:pPr>
          </w:p>
          <w:p w:rsidR="006F5E1C" w:rsidRPr="006F5E1C" w:rsidRDefault="006F5E1C" w:rsidP="006F5E1C">
            <w:pPr>
              <w:spacing w:line="240" w:lineRule="exact"/>
              <w:jc w:val="center"/>
              <w:rPr>
                <w:sz w:val="22"/>
                <w:szCs w:val="22"/>
              </w:rPr>
            </w:pPr>
            <w:r w:rsidRPr="006F5E1C">
              <w:rPr>
                <w:sz w:val="22"/>
                <w:szCs w:val="22"/>
              </w:rPr>
              <w:t>Board of Technical Education</w:t>
            </w:r>
          </w:p>
          <w:p w:rsidR="006F5E1C" w:rsidRDefault="006F5E1C" w:rsidP="006F5E1C">
            <w:pPr>
              <w:spacing w:line="240" w:lineRule="exact"/>
            </w:pPr>
          </w:p>
        </w:tc>
        <w:tc>
          <w:tcPr>
            <w:tcW w:w="2610" w:type="dxa"/>
            <w:shd w:val="clear" w:color="000000" w:fill="FFFFFF"/>
          </w:tcPr>
          <w:p w:rsidR="00764E92" w:rsidRDefault="00764E92" w:rsidP="006F5E1C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764E92" w:rsidRDefault="005E34F8" w:rsidP="006F5E1C">
            <w:pPr>
              <w:spacing w:line="240" w:lineRule="exact"/>
              <w:jc w:val="center"/>
            </w:pPr>
            <w:r>
              <w:rPr>
                <w:rFonts w:eastAsia="Batang"/>
                <w:sz w:val="24"/>
                <w:szCs w:val="24"/>
              </w:rPr>
              <w:t>Sri</w:t>
            </w:r>
            <w:r w:rsidR="006F5E1C">
              <w:rPr>
                <w:rFonts w:eastAsia="Batang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Batang"/>
                <w:sz w:val="24"/>
                <w:szCs w:val="24"/>
              </w:rPr>
              <w:t>Jayachamarajendra</w:t>
            </w:r>
            <w:proofErr w:type="spellEnd"/>
            <w:r>
              <w:rPr>
                <w:rFonts w:eastAsia="Batang"/>
                <w:sz w:val="24"/>
                <w:szCs w:val="24"/>
              </w:rPr>
              <w:t xml:space="preserve"> Polytechnic</w:t>
            </w:r>
          </w:p>
        </w:tc>
        <w:tc>
          <w:tcPr>
            <w:tcW w:w="1440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764E92" w:rsidRDefault="006F5E1C" w:rsidP="005E34F8">
            <w:pPr>
              <w:spacing w:line="240" w:lineRule="exact"/>
              <w:ind w:left="57"/>
            </w:pPr>
            <w:r>
              <w:rPr>
                <w:rFonts w:eastAsia="Batang"/>
                <w:sz w:val="24"/>
                <w:szCs w:val="24"/>
              </w:rPr>
              <w:t xml:space="preserve"> </w:t>
            </w:r>
            <w:r w:rsidR="00A13A95">
              <w:rPr>
                <w:rFonts w:eastAsia="Batang"/>
                <w:sz w:val="24"/>
                <w:szCs w:val="24"/>
              </w:rPr>
              <w:t xml:space="preserve">  </w:t>
            </w:r>
            <w:r>
              <w:rPr>
                <w:rFonts w:eastAsia="Batang"/>
                <w:sz w:val="24"/>
                <w:szCs w:val="24"/>
              </w:rPr>
              <w:t>60.70%</w:t>
            </w:r>
            <w:r w:rsidR="00A13A95">
              <w:rPr>
                <w:rFonts w:eastAsia="Batang"/>
                <w:sz w:val="24"/>
                <w:szCs w:val="24"/>
              </w:rPr>
              <w:t xml:space="preserve">        </w:t>
            </w:r>
          </w:p>
        </w:tc>
        <w:tc>
          <w:tcPr>
            <w:tcW w:w="1548" w:type="dxa"/>
            <w:shd w:val="clear" w:color="000000" w:fill="FFFFFF"/>
          </w:tcPr>
          <w:p w:rsidR="00306F93" w:rsidRDefault="00A13A95" w:rsidP="00A13A95">
            <w:pPr>
              <w:spacing w:line="240" w:lineRule="exact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    </w:t>
            </w:r>
          </w:p>
          <w:p w:rsidR="00A13A95" w:rsidRPr="00306F93" w:rsidRDefault="00306F93" w:rsidP="00A13A95">
            <w:pPr>
              <w:spacing w:line="240" w:lineRule="exact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 </w:t>
            </w:r>
            <w:r w:rsidR="00A13A95">
              <w:rPr>
                <w:rFonts w:eastAsia="Batang"/>
                <w:sz w:val="24"/>
                <w:szCs w:val="24"/>
              </w:rPr>
              <w:t xml:space="preserve">    201</w:t>
            </w:r>
            <w:r w:rsidR="006F5E1C">
              <w:rPr>
                <w:rFonts w:eastAsia="Batang"/>
                <w:sz w:val="24"/>
                <w:szCs w:val="24"/>
              </w:rPr>
              <w:t>5</w:t>
            </w:r>
          </w:p>
          <w:p w:rsidR="00A13A95" w:rsidRDefault="00A13A95" w:rsidP="00A13A95">
            <w:pPr>
              <w:spacing w:line="240" w:lineRule="exact"/>
            </w:pPr>
            <w:r>
              <w:t xml:space="preserve">     </w:t>
            </w:r>
          </w:p>
        </w:tc>
      </w:tr>
      <w:tr w:rsidR="00306F93" w:rsidTr="00306F93">
        <w:tc>
          <w:tcPr>
            <w:tcW w:w="2358" w:type="dxa"/>
            <w:tcBorders>
              <w:top w:val="single" w:sz="4" w:space="0" w:color="auto"/>
            </w:tcBorders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6F5E1C" w:rsidRDefault="006F5E1C" w:rsidP="006F5E1C">
            <w:pPr>
              <w:pStyle w:val="TableParagraph"/>
              <w:ind w:right="142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B.E</w:t>
            </w:r>
          </w:p>
          <w:p w:rsidR="00764E92" w:rsidRPr="00306F93" w:rsidRDefault="006F5E1C" w:rsidP="006F5E1C">
            <w:pPr>
              <w:spacing w:line="240" w:lineRule="exact"/>
              <w:ind w:left="57"/>
              <w:jc w:val="center"/>
            </w:pPr>
            <w:r w:rsidRPr="00306F93">
              <w:t xml:space="preserve">(Mechanical </w:t>
            </w:r>
            <w:r w:rsidRPr="00306F93">
              <w:rPr>
                <w:spacing w:val="-1"/>
              </w:rPr>
              <w:t>Engineering)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764E92" w:rsidRDefault="0013134D" w:rsidP="005E34F8">
            <w:pPr>
              <w:spacing w:line="240" w:lineRule="exact"/>
              <w:ind w:left="57"/>
              <w:jc w:val="center"/>
              <w:rPr>
                <w:spacing w:val="-1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Visvesv</w:t>
            </w:r>
            <w:r w:rsidR="006F5E1C">
              <w:rPr>
                <w:sz w:val="24"/>
                <w:szCs w:val="24"/>
              </w:rPr>
              <w:t>araya</w:t>
            </w:r>
            <w:proofErr w:type="spellEnd"/>
            <w:r w:rsidR="006F5E1C">
              <w:rPr>
                <w:sz w:val="24"/>
                <w:szCs w:val="24"/>
              </w:rPr>
              <w:t xml:space="preserve"> Technological </w:t>
            </w:r>
            <w:r w:rsidR="006F5E1C">
              <w:rPr>
                <w:spacing w:val="-1"/>
                <w:sz w:val="24"/>
                <w:szCs w:val="24"/>
              </w:rPr>
              <w:t>University(VTU)</w:t>
            </w:r>
          </w:p>
          <w:p w:rsidR="006F5E1C" w:rsidRDefault="006F5E1C" w:rsidP="005E34F8">
            <w:pPr>
              <w:spacing w:line="240" w:lineRule="exact"/>
              <w:ind w:left="57"/>
              <w:jc w:val="center"/>
            </w:pPr>
          </w:p>
        </w:tc>
        <w:tc>
          <w:tcPr>
            <w:tcW w:w="2610" w:type="dxa"/>
            <w:shd w:val="clear" w:color="000000" w:fill="FFFFFF"/>
          </w:tcPr>
          <w:p w:rsidR="00764E92" w:rsidRDefault="00764E92" w:rsidP="00306F93">
            <w:pPr>
              <w:spacing w:line="240" w:lineRule="exact"/>
              <w:ind w:left="57"/>
              <w:jc w:val="center"/>
              <w:rPr>
                <w:rFonts w:eastAsia="Batang"/>
                <w:sz w:val="24"/>
                <w:szCs w:val="24"/>
              </w:rPr>
            </w:pPr>
          </w:p>
          <w:p w:rsidR="00764E92" w:rsidRDefault="0013134D" w:rsidP="00306F93">
            <w:pPr>
              <w:spacing w:line="240" w:lineRule="exact"/>
              <w:jc w:val="center"/>
              <w:rPr>
                <w:rFonts w:eastAsia="Batang"/>
                <w:sz w:val="24"/>
                <w:szCs w:val="24"/>
              </w:rPr>
            </w:pPr>
            <w:proofErr w:type="spellStart"/>
            <w:r>
              <w:rPr>
                <w:rFonts w:eastAsia="Batang"/>
                <w:sz w:val="24"/>
                <w:szCs w:val="24"/>
              </w:rPr>
              <w:t>Rajarajes</w:t>
            </w:r>
            <w:r w:rsidR="005E34F8">
              <w:rPr>
                <w:rFonts w:eastAsia="Batang"/>
                <w:sz w:val="24"/>
                <w:szCs w:val="24"/>
              </w:rPr>
              <w:t>wari</w:t>
            </w:r>
            <w:proofErr w:type="spellEnd"/>
            <w:r w:rsidR="005E34F8">
              <w:rPr>
                <w:rFonts w:eastAsia="Batang"/>
                <w:sz w:val="24"/>
                <w:szCs w:val="24"/>
              </w:rPr>
              <w:t xml:space="preserve"> College of Engineering</w:t>
            </w:r>
          </w:p>
          <w:p w:rsidR="00764E92" w:rsidRDefault="00764E92" w:rsidP="00764E92">
            <w:pPr>
              <w:spacing w:line="240" w:lineRule="exact"/>
              <w:ind w:left="57"/>
              <w:jc w:val="center"/>
            </w:pPr>
          </w:p>
        </w:tc>
        <w:tc>
          <w:tcPr>
            <w:tcW w:w="1440" w:type="dxa"/>
            <w:shd w:val="clear" w:color="000000" w:fill="FFFFFF"/>
          </w:tcPr>
          <w:p w:rsidR="00764E92" w:rsidRDefault="00764E92" w:rsidP="00764E92">
            <w:pPr>
              <w:spacing w:line="240" w:lineRule="exact"/>
              <w:ind w:left="57"/>
              <w:jc w:val="center"/>
              <w:rPr>
                <w:sz w:val="24"/>
                <w:szCs w:val="24"/>
              </w:rPr>
            </w:pPr>
          </w:p>
          <w:p w:rsidR="00194DC7" w:rsidRDefault="00194DC7" w:rsidP="00194DC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764E92" w:rsidRPr="00194DC7" w:rsidRDefault="00306F93" w:rsidP="00194DC7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194DC7" w:rsidRPr="00194DC7">
              <w:rPr>
                <w:sz w:val="24"/>
                <w:szCs w:val="24"/>
              </w:rPr>
              <w:t>52.00%</w:t>
            </w:r>
          </w:p>
        </w:tc>
        <w:tc>
          <w:tcPr>
            <w:tcW w:w="1548" w:type="dxa"/>
            <w:shd w:val="clear" w:color="000000" w:fill="FFFFFF"/>
          </w:tcPr>
          <w:p w:rsidR="00306F93" w:rsidRDefault="00306F93" w:rsidP="00A13A95">
            <w:pPr>
              <w:spacing w:line="240" w:lineRule="exact"/>
              <w:rPr>
                <w:rFonts w:eastAsia="Batang"/>
                <w:sz w:val="24"/>
                <w:szCs w:val="24"/>
              </w:rPr>
            </w:pPr>
          </w:p>
          <w:p w:rsidR="00306F93" w:rsidRDefault="00306F93" w:rsidP="00A13A95">
            <w:pPr>
              <w:spacing w:line="240" w:lineRule="exact"/>
              <w:rPr>
                <w:rFonts w:eastAsia="Batang"/>
                <w:sz w:val="24"/>
                <w:szCs w:val="24"/>
              </w:rPr>
            </w:pPr>
          </w:p>
          <w:p w:rsidR="00764E92" w:rsidRPr="00306F93" w:rsidRDefault="00306F93" w:rsidP="00A13A95">
            <w:pPr>
              <w:spacing w:line="240" w:lineRule="exact"/>
              <w:rPr>
                <w:rFonts w:eastAsia="Batang"/>
                <w:sz w:val="24"/>
                <w:szCs w:val="24"/>
              </w:rPr>
            </w:pPr>
            <w:r>
              <w:rPr>
                <w:rFonts w:eastAsia="Batang"/>
                <w:sz w:val="24"/>
                <w:szCs w:val="24"/>
              </w:rPr>
              <w:t xml:space="preserve">     </w:t>
            </w:r>
            <w:r w:rsidR="00764E92">
              <w:rPr>
                <w:rFonts w:eastAsia="Batang"/>
                <w:sz w:val="24"/>
                <w:szCs w:val="24"/>
              </w:rPr>
              <w:t>201</w:t>
            </w:r>
            <w:r w:rsidR="006F5E1C">
              <w:rPr>
                <w:rFonts w:eastAsia="Batang"/>
                <w:sz w:val="24"/>
                <w:szCs w:val="24"/>
              </w:rPr>
              <w:t>8</w:t>
            </w:r>
          </w:p>
        </w:tc>
      </w:tr>
    </w:tbl>
    <w:p w:rsidR="00F26AE9" w:rsidRPr="00E067EB" w:rsidRDefault="00F26AE9" w:rsidP="00652239">
      <w:pPr>
        <w:spacing w:line="240" w:lineRule="exact"/>
        <w:ind w:left="57"/>
        <w:jc w:val="left"/>
        <w:rPr>
          <w:rFonts w:eastAsia="Calibri"/>
          <w:sz w:val="28"/>
          <w:szCs w:val="28"/>
        </w:rPr>
      </w:pPr>
    </w:p>
    <w:p w:rsidR="00243E39" w:rsidRDefault="00243E39" w:rsidP="00652239">
      <w:pPr>
        <w:spacing w:line="240" w:lineRule="exact"/>
        <w:ind w:left="57"/>
        <w:jc w:val="left"/>
        <w:rPr>
          <w:rFonts w:eastAsia="Calibri"/>
          <w:b/>
          <w:sz w:val="24"/>
        </w:rPr>
      </w:pPr>
    </w:p>
    <w:p w:rsidR="00194DC7" w:rsidRPr="00194DC7" w:rsidRDefault="00194DC7" w:rsidP="00194DC7">
      <w:pPr>
        <w:pStyle w:val="ListParagraph"/>
        <w:tabs>
          <w:tab w:val="left" w:pos="900"/>
        </w:tabs>
        <w:spacing w:line="216" w:lineRule="auto"/>
        <w:ind w:left="2145"/>
        <w:rPr>
          <w:rFonts w:eastAsia="Calibri"/>
          <w:sz w:val="24"/>
        </w:rPr>
      </w:pPr>
    </w:p>
    <w:p w:rsidR="00251D84" w:rsidRDefault="00251D84" w:rsidP="00DD2DAA">
      <w:pPr>
        <w:spacing w:line="216" w:lineRule="auto"/>
        <w:jc w:val="left"/>
        <w:rPr>
          <w:rFonts w:eastAsia="Calibri"/>
          <w:b/>
          <w:sz w:val="24"/>
        </w:rPr>
      </w:pPr>
    </w:p>
    <w:p w:rsidR="00306F93" w:rsidRDefault="00251D84" w:rsidP="00306F93">
      <w:pPr>
        <w:spacing w:line="276" w:lineRule="auto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Strength and </w:t>
      </w:r>
      <w:r w:rsidR="00E53D52">
        <w:rPr>
          <w:rFonts w:eastAsia="Calibri"/>
          <w:b/>
          <w:sz w:val="28"/>
        </w:rPr>
        <w:t>Skills Set</w:t>
      </w:r>
    </w:p>
    <w:p w:rsidR="00251D84" w:rsidRPr="00251D84" w:rsidRDefault="00E53D52" w:rsidP="00306F93">
      <w:pPr>
        <w:pStyle w:val="ListParagraph"/>
        <w:numPr>
          <w:ilvl w:val="0"/>
          <w:numId w:val="30"/>
        </w:numPr>
        <w:spacing w:line="276" w:lineRule="auto"/>
        <w:rPr>
          <w:rFonts w:eastAsia="Calibri"/>
          <w:sz w:val="24"/>
          <w:szCs w:val="24"/>
        </w:rPr>
      </w:pPr>
      <w:r w:rsidRPr="002E2B0D">
        <w:rPr>
          <w:rFonts w:eastAsia="Calibri"/>
          <w:sz w:val="24"/>
          <w:szCs w:val="24"/>
        </w:rPr>
        <w:t>Self-Confident and Self-Motivated</w:t>
      </w:r>
    </w:p>
    <w:p w:rsidR="00251D84" w:rsidRPr="002E2B0D" w:rsidRDefault="0013134D" w:rsidP="00306F93">
      <w:pPr>
        <w:pStyle w:val="ListParagraph"/>
        <w:numPr>
          <w:ilvl w:val="0"/>
          <w:numId w:val="30"/>
        </w:numPr>
        <w:spacing w:line="276" w:lineRule="auto"/>
        <w:rPr>
          <w:rFonts w:eastAsia="Calibri"/>
          <w:sz w:val="24"/>
          <w:szCs w:val="24"/>
        </w:rPr>
      </w:pPr>
      <w:r>
        <w:rPr>
          <w:sz w:val="23"/>
          <w:szCs w:val="23"/>
        </w:rPr>
        <w:t>Adaptive, flexible and</w:t>
      </w:r>
      <w:r w:rsidR="00251D84">
        <w:rPr>
          <w:sz w:val="23"/>
          <w:szCs w:val="23"/>
        </w:rPr>
        <w:t xml:space="preserve"> punctual</w:t>
      </w:r>
    </w:p>
    <w:p w:rsidR="00E53D52" w:rsidRDefault="00E53D52" w:rsidP="00306F93">
      <w:pPr>
        <w:pStyle w:val="ListParagraph"/>
        <w:numPr>
          <w:ilvl w:val="0"/>
          <w:numId w:val="30"/>
        </w:numPr>
        <w:spacing w:line="276" w:lineRule="auto"/>
        <w:rPr>
          <w:rFonts w:eastAsia="Calibri"/>
          <w:sz w:val="24"/>
          <w:szCs w:val="24"/>
        </w:rPr>
      </w:pPr>
      <w:r w:rsidRPr="002E2B0D">
        <w:rPr>
          <w:rFonts w:eastAsia="Calibri"/>
          <w:sz w:val="24"/>
          <w:szCs w:val="24"/>
        </w:rPr>
        <w:t xml:space="preserve">Team </w:t>
      </w:r>
      <w:r w:rsidR="00E84F8C" w:rsidRPr="002E2B0D">
        <w:rPr>
          <w:rFonts w:eastAsia="Calibri"/>
          <w:sz w:val="24"/>
          <w:szCs w:val="24"/>
        </w:rPr>
        <w:t>Worker,</w:t>
      </w:r>
      <w:r w:rsidRPr="002E2B0D">
        <w:rPr>
          <w:rFonts w:eastAsia="Calibri"/>
          <w:sz w:val="24"/>
          <w:szCs w:val="24"/>
        </w:rPr>
        <w:t xml:space="preserve"> Co-</w:t>
      </w:r>
      <w:r w:rsidR="00E84F8C" w:rsidRPr="002E2B0D">
        <w:rPr>
          <w:rFonts w:eastAsia="Calibri"/>
          <w:sz w:val="24"/>
          <w:szCs w:val="24"/>
        </w:rPr>
        <w:t>operative,</w:t>
      </w:r>
      <w:r w:rsidRPr="002E2B0D">
        <w:rPr>
          <w:rFonts w:eastAsia="Calibri"/>
          <w:sz w:val="24"/>
          <w:szCs w:val="24"/>
        </w:rPr>
        <w:t xml:space="preserve"> Supportive and Quick Learner</w:t>
      </w:r>
    </w:p>
    <w:p w:rsidR="00306F93" w:rsidRPr="00306F93" w:rsidRDefault="00306F93" w:rsidP="00306F93">
      <w:pPr>
        <w:pStyle w:val="ListParagraph"/>
        <w:numPr>
          <w:ilvl w:val="0"/>
          <w:numId w:val="30"/>
        </w:numPr>
        <w:spacing w:line="276" w:lineRule="auto"/>
        <w:rPr>
          <w:rFonts w:eastAsia="Calibri"/>
          <w:sz w:val="24"/>
          <w:szCs w:val="24"/>
        </w:rPr>
      </w:pPr>
      <w:r w:rsidRPr="002E2B0D">
        <w:rPr>
          <w:rFonts w:eastAsia="Calibri"/>
          <w:sz w:val="24"/>
          <w:szCs w:val="24"/>
        </w:rPr>
        <w:t>Strong Problem Solving Ability</w:t>
      </w:r>
    </w:p>
    <w:p w:rsidR="00306F93" w:rsidRPr="002E2B0D" w:rsidRDefault="00306F93" w:rsidP="00306F93">
      <w:pPr>
        <w:pStyle w:val="ListParagraph"/>
        <w:spacing w:line="276" w:lineRule="auto"/>
        <w:ind w:left="2145"/>
        <w:rPr>
          <w:rFonts w:eastAsia="Calibri"/>
          <w:sz w:val="24"/>
          <w:szCs w:val="24"/>
        </w:rPr>
      </w:pPr>
    </w:p>
    <w:p w:rsidR="003E217E" w:rsidRPr="00E53D52" w:rsidRDefault="003E217E" w:rsidP="00306F93">
      <w:pPr>
        <w:spacing w:line="276" w:lineRule="auto"/>
        <w:ind w:left="1080"/>
        <w:rPr>
          <w:rFonts w:eastAsia="Calibri"/>
          <w:sz w:val="28"/>
        </w:rPr>
      </w:pPr>
    </w:p>
    <w:p w:rsidR="00F26AE9" w:rsidRPr="002E2B0D" w:rsidRDefault="00E53D52" w:rsidP="00DD2DAA">
      <w:pPr>
        <w:spacing w:line="216" w:lineRule="auto"/>
        <w:rPr>
          <w:b/>
          <w:sz w:val="28"/>
          <w:szCs w:val="28"/>
        </w:rPr>
      </w:pPr>
      <w:r w:rsidRPr="002E2B0D">
        <w:rPr>
          <w:b/>
          <w:sz w:val="28"/>
          <w:szCs w:val="28"/>
        </w:rPr>
        <w:t>Hobbies</w:t>
      </w:r>
    </w:p>
    <w:p w:rsidR="00306F93" w:rsidRDefault="00306F93" w:rsidP="0013134D">
      <w:pPr>
        <w:widowControl w:val="0"/>
        <w:numPr>
          <w:ilvl w:val="0"/>
          <w:numId w:val="34"/>
        </w:numPr>
        <w:overflowPunct w:val="0"/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Playing cricket.</w:t>
      </w:r>
    </w:p>
    <w:p w:rsidR="00C53C11" w:rsidRDefault="00306F93" w:rsidP="0013134D">
      <w:pPr>
        <w:numPr>
          <w:ilvl w:val="0"/>
          <w:numId w:val="34"/>
        </w:numPr>
        <w:rPr>
          <w:rFonts w:eastAsia="Calibri"/>
          <w:sz w:val="24"/>
        </w:rPr>
      </w:pPr>
      <w:r>
        <w:rPr>
          <w:rFonts w:eastAsia="Calibri"/>
          <w:sz w:val="24"/>
        </w:rPr>
        <w:t>Riding.</w:t>
      </w:r>
    </w:p>
    <w:p w:rsidR="00251D84" w:rsidRDefault="00251D84" w:rsidP="00C53C11">
      <w:pPr>
        <w:spacing w:line="216" w:lineRule="auto"/>
        <w:ind w:left="2145"/>
        <w:jc w:val="left"/>
        <w:rPr>
          <w:rFonts w:eastAsia="Calibri"/>
          <w:sz w:val="24"/>
        </w:rPr>
      </w:pPr>
    </w:p>
    <w:p w:rsidR="00251D84" w:rsidRDefault="00251D84" w:rsidP="00251D84">
      <w:pPr>
        <w:spacing w:line="216" w:lineRule="auto"/>
        <w:ind w:left="2145"/>
        <w:jc w:val="left"/>
        <w:rPr>
          <w:rFonts w:eastAsia="Calibri"/>
          <w:sz w:val="24"/>
        </w:rPr>
      </w:pPr>
    </w:p>
    <w:p w:rsidR="00F26AE9" w:rsidRPr="002E2B0D" w:rsidRDefault="00F26AE9" w:rsidP="0013134D">
      <w:pPr>
        <w:spacing w:after="120"/>
        <w:rPr>
          <w:rFonts w:eastAsia="Calibri"/>
          <w:sz w:val="28"/>
          <w:szCs w:val="28"/>
        </w:rPr>
      </w:pPr>
      <w:r w:rsidRPr="002E2B0D">
        <w:rPr>
          <w:b/>
          <w:sz w:val="28"/>
          <w:szCs w:val="28"/>
        </w:rPr>
        <w:t>Personal Profile</w:t>
      </w:r>
    </w:p>
    <w:p w:rsidR="00F26AE9" w:rsidRDefault="00F26AE9" w:rsidP="0013134D">
      <w:pPr>
        <w:spacing w:after="200"/>
        <w:rPr>
          <w:rFonts w:eastAsia="Calibri"/>
          <w:sz w:val="24"/>
        </w:rPr>
      </w:pPr>
      <w:r>
        <w:rPr>
          <w:rFonts w:eastAsia="Calibri"/>
          <w:sz w:val="24"/>
        </w:rPr>
        <w:t>Date of Birth</w:t>
      </w:r>
      <w:r>
        <w:tab/>
      </w:r>
      <w:r>
        <w:tab/>
      </w:r>
      <w:r>
        <w:rPr>
          <w:rFonts w:eastAsia="Calibri"/>
          <w:sz w:val="24"/>
        </w:rPr>
        <w:t xml:space="preserve">            </w:t>
      </w:r>
      <w:r>
        <w:rPr>
          <w:rFonts w:eastAsia="Calibri"/>
          <w:b/>
          <w:sz w:val="24"/>
        </w:rPr>
        <w:t>:</w:t>
      </w:r>
      <w:r>
        <w:rPr>
          <w:rFonts w:eastAsia="Calibri"/>
          <w:sz w:val="24"/>
        </w:rPr>
        <w:t xml:space="preserve"> </w:t>
      </w:r>
      <w:r w:rsidR="00AA18E3">
        <w:t xml:space="preserve">           </w:t>
      </w:r>
      <w:r w:rsidR="00AA18E3" w:rsidRPr="009140AA">
        <w:rPr>
          <w:sz w:val="24"/>
          <w:szCs w:val="24"/>
        </w:rPr>
        <w:t xml:space="preserve"> </w:t>
      </w:r>
      <w:r w:rsidR="00194DC7">
        <w:rPr>
          <w:sz w:val="24"/>
          <w:szCs w:val="24"/>
        </w:rPr>
        <w:t>03</w:t>
      </w:r>
      <w:r w:rsidR="00194DC7" w:rsidRPr="00194DC7">
        <w:rPr>
          <w:sz w:val="24"/>
          <w:szCs w:val="24"/>
          <w:vertAlign w:val="superscript"/>
        </w:rPr>
        <w:t>rd</w:t>
      </w:r>
      <w:r w:rsidR="00194DC7">
        <w:rPr>
          <w:sz w:val="24"/>
          <w:szCs w:val="24"/>
        </w:rPr>
        <w:t xml:space="preserve"> July</w:t>
      </w:r>
      <w:r w:rsidR="00194DC7">
        <w:rPr>
          <w:rFonts w:eastAsia="Calibri"/>
          <w:sz w:val="24"/>
        </w:rPr>
        <w:t xml:space="preserve"> 1995</w:t>
      </w:r>
    </w:p>
    <w:p w:rsidR="00F26AE9" w:rsidRDefault="00F26AE9" w:rsidP="0013134D">
      <w:pPr>
        <w:spacing w:after="200"/>
        <w:rPr>
          <w:rFonts w:eastAsia="Calibri"/>
          <w:sz w:val="24"/>
        </w:rPr>
      </w:pPr>
      <w:r>
        <w:rPr>
          <w:rFonts w:eastAsia="Calibri"/>
          <w:sz w:val="24"/>
        </w:rPr>
        <w:t>Gender</w:t>
      </w:r>
      <w:r>
        <w:tab/>
      </w:r>
      <w:r>
        <w:tab/>
      </w:r>
      <w:r>
        <w:tab/>
      </w:r>
      <w:r>
        <w:tab/>
      </w:r>
      <w:r>
        <w:rPr>
          <w:rFonts w:eastAsia="Calibri"/>
          <w:b/>
          <w:sz w:val="24"/>
        </w:rPr>
        <w:t>:</w:t>
      </w:r>
      <w:r>
        <w:rPr>
          <w:rFonts w:eastAsia="Calibri"/>
          <w:sz w:val="24"/>
        </w:rPr>
        <w:t xml:space="preserve"> </w:t>
      </w:r>
      <w:r>
        <w:tab/>
      </w:r>
      <w:r>
        <w:rPr>
          <w:rFonts w:eastAsia="Calibri"/>
          <w:sz w:val="24"/>
        </w:rPr>
        <w:t>Male</w:t>
      </w:r>
    </w:p>
    <w:p w:rsidR="00194DC7" w:rsidRDefault="00194DC7" w:rsidP="0013134D">
      <w:pPr>
        <w:spacing w:after="200"/>
        <w:rPr>
          <w:rFonts w:eastAsia="Calibri"/>
          <w:sz w:val="24"/>
        </w:rPr>
      </w:pPr>
      <w:r>
        <w:rPr>
          <w:rFonts w:eastAsia="Calibri"/>
          <w:sz w:val="24"/>
        </w:rPr>
        <w:t>Father’s Name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 w:rsidRPr="00194DC7">
        <w:rPr>
          <w:rFonts w:eastAsia="Calibri"/>
          <w:b/>
          <w:sz w:val="24"/>
        </w:rPr>
        <w:t>:</w:t>
      </w:r>
      <w:r>
        <w:rPr>
          <w:rFonts w:eastAsia="Calibri"/>
          <w:b/>
          <w:sz w:val="24"/>
        </w:rPr>
        <w:t xml:space="preserve">          </w:t>
      </w:r>
      <w:proofErr w:type="spellStart"/>
      <w:r w:rsidRPr="00194DC7">
        <w:rPr>
          <w:rFonts w:eastAsia="Calibri"/>
          <w:sz w:val="24"/>
        </w:rPr>
        <w:t>Srinivas</w:t>
      </w:r>
      <w:proofErr w:type="spellEnd"/>
      <w:r w:rsidRPr="00194DC7">
        <w:rPr>
          <w:rFonts w:eastAsia="Calibri"/>
          <w:sz w:val="24"/>
        </w:rPr>
        <w:t xml:space="preserve"> H V</w:t>
      </w:r>
    </w:p>
    <w:p w:rsidR="00F26AE9" w:rsidRDefault="00F26AE9" w:rsidP="0013134D">
      <w:pPr>
        <w:spacing w:after="200"/>
        <w:rPr>
          <w:rFonts w:eastAsia="Calibri"/>
          <w:sz w:val="24"/>
        </w:rPr>
      </w:pPr>
      <w:r>
        <w:rPr>
          <w:rFonts w:eastAsia="Calibri"/>
          <w:sz w:val="24"/>
        </w:rPr>
        <w:t>Marital status</w:t>
      </w:r>
      <w:r>
        <w:tab/>
      </w:r>
      <w:r>
        <w:tab/>
      </w:r>
      <w:r>
        <w:tab/>
      </w:r>
      <w:r>
        <w:rPr>
          <w:rFonts w:eastAsia="Calibri"/>
          <w:b/>
          <w:sz w:val="24"/>
        </w:rPr>
        <w:t>:</w:t>
      </w:r>
      <w:r>
        <w:tab/>
      </w:r>
      <w:r>
        <w:rPr>
          <w:rFonts w:eastAsia="Calibri"/>
          <w:sz w:val="24"/>
        </w:rPr>
        <w:t>Single</w:t>
      </w:r>
    </w:p>
    <w:p w:rsidR="00DD2DAA" w:rsidRDefault="00F26AE9" w:rsidP="0013134D">
      <w:pPr>
        <w:spacing w:after="200"/>
        <w:rPr>
          <w:rFonts w:eastAsia="Calibri"/>
          <w:sz w:val="24"/>
        </w:rPr>
      </w:pPr>
      <w:r>
        <w:rPr>
          <w:rFonts w:eastAsia="Calibri"/>
          <w:sz w:val="24"/>
        </w:rPr>
        <w:t>Languages Known</w:t>
      </w:r>
      <w:r>
        <w:tab/>
      </w:r>
      <w:r>
        <w:tab/>
      </w:r>
      <w:r>
        <w:rPr>
          <w:rFonts w:eastAsia="Calibri"/>
          <w:b/>
          <w:sz w:val="24"/>
        </w:rPr>
        <w:t>:</w:t>
      </w:r>
      <w:r>
        <w:rPr>
          <w:rFonts w:eastAsia="Calibri"/>
          <w:sz w:val="24"/>
        </w:rPr>
        <w:t xml:space="preserve"> </w:t>
      </w:r>
      <w:r>
        <w:tab/>
      </w:r>
      <w:r w:rsidR="00F51A63">
        <w:rPr>
          <w:rFonts w:eastAsia="Calibri"/>
          <w:sz w:val="24"/>
        </w:rPr>
        <w:t>Kannada</w:t>
      </w:r>
      <w:r w:rsidR="00E53D52">
        <w:rPr>
          <w:rFonts w:eastAsia="Calibri"/>
          <w:sz w:val="24"/>
        </w:rPr>
        <w:t xml:space="preserve"> </w:t>
      </w:r>
      <w:r w:rsidR="00194DC7">
        <w:rPr>
          <w:rFonts w:eastAsia="Calibri"/>
          <w:sz w:val="24"/>
        </w:rPr>
        <w:t>and English</w:t>
      </w:r>
    </w:p>
    <w:p w:rsidR="00194DC7" w:rsidRPr="00652239" w:rsidRDefault="00194DC7" w:rsidP="0013134D">
      <w:pPr>
        <w:rPr>
          <w:rFonts w:eastAsia="Calibri"/>
          <w:i/>
          <w:sz w:val="24"/>
          <w:szCs w:val="24"/>
        </w:rPr>
      </w:pPr>
      <w:r>
        <w:rPr>
          <w:rFonts w:eastAsia="Calibri"/>
          <w:sz w:val="24"/>
        </w:rPr>
        <w:t>Address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 w:rsidRPr="00194DC7">
        <w:rPr>
          <w:rFonts w:eastAsia="Calibri"/>
          <w:b/>
          <w:sz w:val="24"/>
        </w:rPr>
        <w:t>:</w:t>
      </w:r>
      <w:r>
        <w:rPr>
          <w:rFonts w:eastAsia="Calibri"/>
          <w:b/>
          <w:sz w:val="24"/>
        </w:rPr>
        <w:tab/>
        <w:t xml:space="preserve">   </w:t>
      </w:r>
      <w:r>
        <w:rPr>
          <w:rFonts w:eastAsia="Calibri"/>
          <w:sz w:val="24"/>
          <w:szCs w:val="24"/>
        </w:rPr>
        <w:t>#</w:t>
      </w:r>
      <w:proofErr w:type="gramStart"/>
      <w:r>
        <w:rPr>
          <w:rFonts w:eastAsia="Calibri"/>
          <w:sz w:val="24"/>
          <w:szCs w:val="24"/>
        </w:rPr>
        <w:t>25 ,2</w:t>
      </w:r>
      <w:r>
        <w:rPr>
          <w:rFonts w:eastAsia="Calibri"/>
          <w:sz w:val="24"/>
          <w:szCs w:val="24"/>
          <w:vertAlign w:val="superscript"/>
        </w:rPr>
        <w:t>nd</w:t>
      </w:r>
      <w:proofErr w:type="gramEnd"/>
      <w:r>
        <w:rPr>
          <w:rFonts w:eastAsia="Calibri"/>
          <w:sz w:val="24"/>
          <w:szCs w:val="24"/>
          <w:vertAlign w:val="superscript"/>
        </w:rPr>
        <w:t xml:space="preserve">  </w:t>
      </w:r>
      <w:r>
        <w:rPr>
          <w:rFonts w:eastAsia="Calibri"/>
          <w:sz w:val="24"/>
          <w:szCs w:val="24"/>
        </w:rPr>
        <w:t xml:space="preserve">Main road, </w:t>
      </w:r>
    </w:p>
    <w:p w:rsidR="00194DC7" w:rsidRDefault="00194DC7" w:rsidP="0013134D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</w:t>
      </w:r>
      <w:proofErr w:type="spellStart"/>
      <w:r>
        <w:rPr>
          <w:rFonts w:eastAsia="Calibri"/>
          <w:sz w:val="24"/>
          <w:szCs w:val="24"/>
        </w:rPr>
        <w:t>Srinidhi</w:t>
      </w:r>
      <w:proofErr w:type="spellEnd"/>
      <w:r>
        <w:rPr>
          <w:rFonts w:eastAsia="Calibri"/>
          <w:sz w:val="24"/>
          <w:szCs w:val="24"/>
        </w:rPr>
        <w:t xml:space="preserve"> Layout, </w:t>
      </w:r>
      <w:proofErr w:type="gramStart"/>
      <w:r>
        <w:rPr>
          <w:rFonts w:eastAsia="Calibri"/>
          <w:sz w:val="24"/>
          <w:szCs w:val="24"/>
        </w:rPr>
        <w:t xml:space="preserve">near  </w:t>
      </w:r>
      <w:proofErr w:type="spellStart"/>
      <w:r>
        <w:rPr>
          <w:rFonts w:eastAsia="Calibri"/>
          <w:sz w:val="24"/>
          <w:szCs w:val="24"/>
        </w:rPr>
        <w:t>herohalli</w:t>
      </w:r>
      <w:proofErr w:type="spellEnd"/>
      <w:proofErr w:type="gramEnd"/>
      <w:r>
        <w:rPr>
          <w:rFonts w:eastAsia="Calibri"/>
          <w:sz w:val="24"/>
          <w:szCs w:val="24"/>
        </w:rPr>
        <w:t xml:space="preserve"> lake, </w:t>
      </w:r>
    </w:p>
    <w:p w:rsidR="00194DC7" w:rsidRDefault="00194DC7" w:rsidP="0013134D">
      <w:pPr>
        <w:ind w:left="57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   </w:t>
      </w:r>
      <w:proofErr w:type="spellStart"/>
      <w:r>
        <w:rPr>
          <w:rFonts w:eastAsia="Calibri"/>
          <w:sz w:val="24"/>
          <w:szCs w:val="24"/>
        </w:rPr>
        <w:t>Herohalli</w:t>
      </w:r>
      <w:proofErr w:type="gramStart"/>
      <w:r>
        <w:rPr>
          <w:rFonts w:eastAsia="Calibri"/>
          <w:sz w:val="24"/>
          <w:szCs w:val="24"/>
        </w:rPr>
        <w:t>,Vishwaneedam</w:t>
      </w:r>
      <w:proofErr w:type="spellEnd"/>
      <w:proofErr w:type="gramEnd"/>
      <w:r>
        <w:rPr>
          <w:rFonts w:eastAsia="Calibri"/>
          <w:sz w:val="24"/>
          <w:szCs w:val="24"/>
        </w:rPr>
        <w:t xml:space="preserve"> post,                          </w:t>
      </w:r>
    </w:p>
    <w:p w:rsidR="00194DC7" w:rsidRDefault="00194DC7" w:rsidP="0013134D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  Bangalore-560091</w:t>
      </w:r>
    </w:p>
    <w:p w:rsidR="00194DC7" w:rsidRPr="00A13A95" w:rsidRDefault="00194DC7" w:rsidP="00194DC7">
      <w:pPr>
        <w:spacing w:after="200"/>
        <w:rPr>
          <w:rFonts w:eastAsia="Calibri"/>
          <w:sz w:val="24"/>
        </w:rPr>
      </w:pPr>
    </w:p>
    <w:p w:rsidR="00F26AE9" w:rsidRPr="009140AA" w:rsidRDefault="00F26AE9" w:rsidP="00DD2DAA">
      <w:pPr>
        <w:spacing w:after="200" w:line="216" w:lineRule="auto"/>
        <w:rPr>
          <w:rFonts w:eastAsia="Calibri"/>
          <w:sz w:val="24"/>
        </w:rPr>
      </w:pPr>
      <w:r w:rsidRPr="002E2B0D">
        <w:rPr>
          <w:rFonts w:eastAsia="Calibri"/>
          <w:b/>
          <w:sz w:val="28"/>
          <w:szCs w:val="28"/>
        </w:rPr>
        <w:t>DECLARATION</w:t>
      </w:r>
    </w:p>
    <w:p w:rsidR="00F26AE9" w:rsidRDefault="00F26AE9" w:rsidP="00DD2DAA">
      <w:pPr>
        <w:spacing w:after="200" w:line="216" w:lineRule="auto"/>
        <w:rPr>
          <w:rFonts w:eastAsia="Calibri"/>
          <w:sz w:val="24"/>
        </w:rPr>
      </w:pPr>
      <w:r>
        <w:rPr>
          <w:rFonts w:eastAsia="Calibri"/>
          <w:sz w:val="24"/>
        </w:rPr>
        <w:t xml:space="preserve">I hereby declare that all the details furnished here are true to the best of my knowledge. </w:t>
      </w:r>
    </w:p>
    <w:p w:rsidR="00DD2DAA" w:rsidRDefault="00DD2DAA" w:rsidP="00DD2DAA">
      <w:pPr>
        <w:spacing w:after="200" w:line="216" w:lineRule="auto"/>
        <w:rPr>
          <w:rFonts w:eastAsia="Calibri"/>
          <w:b/>
          <w:sz w:val="24"/>
        </w:rPr>
      </w:pPr>
    </w:p>
    <w:p w:rsidR="00DD2DAA" w:rsidRDefault="00F26AE9" w:rsidP="00DD2DAA">
      <w:pPr>
        <w:spacing w:after="200" w:line="216" w:lineRule="auto"/>
        <w:rPr>
          <w:rFonts w:eastAsia="Calibri"/>
          <w:sz w:val="24"/>
        </w:rPr>
      </w:pPr>
      <w:r>
        <w:rPr>
          <w:rFonts w:eastAsia="Calibri"/>
          <w:b/>
          <w:sz w:val="24"/>
        </w:rPr>
        <w:t>PLACE:</w:t>
      </w:r>
      <w:r>
        <w:rPr>
          <w:rFonts w:eastAsia="Calibri"/>
          <w:sz w:val="24"/>
        </w:rPr>
        <w:t xml:space="preserve"> Bangalore</w:t>
      </w:r>
    </w:p>
    <w:p w:rsidR="003749C1" w:rsidRPr="00DD2DAA" w:rsidRDefault="00DD2DAA" w:rsidP="00DD2DAA">
      <w:pPr>
        <w:spacing w:line="216" w:lineRule="auto"/>
        <w:jc w:val="right"/>
        <w:rPr>
          <w:rFonts w:eastAsia="Calibri"/>
          <w:sz w:val="28"/>
          <w:szCs w:val="28"/>
          <w:vertAlign w:val="subscript"/>
        </w:rPr>
      </w:pPr>
      <w:r w:rsidRPr="00DD2DAA">
        <w:rPr>
          <w:rFonts w:eastAsia="Calibri"/>
          <w:sz w:val="24"/>
          <w:szCs w:val="24"/>
        </w:rPr>
        <w:t xml:space="preserve">                                                                                                                      </w:t>
      </w:r>
      <w:r w:rsidR="00F26AE9" w:rsidRPr="00DD2DAA">
        <w:rPr>
          <w:sz w:val="32"/>
          <w:szCs w:val="32"/>
        </w:rPr>
        <w:tab/>
      </w:r>
      <w:r w:rsidR="00194DC7">
        <w:rPr>
          <w:rFonts w:eastAsia="Calibri"/>
          <w:sz w:val="28"/>
          <w:szCs w:val="28"/>
          <w:vertAlign w:val="subscript"/>
        </w:rPr>
        <w:t>(Praveen H S</w:t>
      </w:r>
      <w:r w:rsidRPr="00DD2DAA">
        <w:rPr>
          <w:rFonts w:eastAsia="Calibri"/>
          <w:sz w:val="28"/>
          <w:szCs w:val="28"/>
          <w:vertAlign w:val="subscript"/>
        </w:rPr>
        <w:t xml:space="preserve">)  </w:t>
      </w:r>
      <w:r w:rsidR="00F26AE9" w:rsidRPr="00DD2DAA">
        <w:rPr>
          <w:sz w:val="28"/>
          <w:szCs w:val="28"/>
        </w:rPr>
        <w:tab/>
      </w:r>
      <w:r w:rsidR="00F26AE9" w:rsidRPr="00DD2DAA">
        <w:rPr>
          <w:sz w:val="28"/>
          <w:szCs w:val="28"/>
        </w:rPr>
        <w:tab/>
      </w:r>
      <w:r w:rsidR="00F26AE9" w:rsidRPr="00DD2DAA">
        <w:rPr>
          <w:sz w:val="28"/>
          <w:szCs w:val="28"/>
        </w:rPr>
        <w:tab/>
      </w:r>
      <w:r w:rsidR="00F26AE9" w:rsidRPr="00DD2DAA">
        <w:rPr>
          <w:rFonts w:eastAsia="Calibri"/>
          <w:sz w:val="28"/>
          <w:szCs w:val="28"/>
        </w:rPr>
        <w:t xml:space="preserve">                                      </w:t>
      </w:r>
    </w:p>
    <w:p w:rsidR="00DD2DAA" w:rsidRDefault="00DD2DAA" w:rsidP="00652239">
      <w:pPr>
        <w:spacing w:after="200" w:line="240" w:lineRule="exact"/>
        <w:rPr>
          <w:rFonts w:eastAsia="Calibri"/>
          <w:sz w:val="24"/>
        </w:rPr>
      </w:pPr>
    </w:p>
    <w:p w:rsidR="00245003" w:rsidRDefault="00F26AE9" w:rsidP="00652239">
      <w:pPr>
        <w:spacing w:after="200" w:line="240" w:lineRule="exact"/>
        <w:rPr>
          <w:rFonts w:eastAsia="Calibri"/>
          <w:sz w:val="24"/>
        </w:rPr>
      </w:pPr>
      <w:r>
        <w:rPr>
          <w:rFonts w:eastAsia="Calibri"/>
          <w:sz w:val="24"/>
        </w:rPr>
        <w:t xml:space="preserve">  </w:t>
      </w:r>
    </w:p>
    <w:p w:rsidR="00F26AE9" w:rsidRDefault="00245003" w:rsidP="00245003">
      <w:pPr>
        <w:spacing w:after="200"/>
        <w:jc w:val="right"/>
        <w:rPr>
          <w:rFonts w:eastAsia="Calibri"/>
          <w:b/>
          <w:sz w:val="24"/>
        </w:rPr>
      </w:pPr>
      <w:r>
        <w:rPr>
          <w:rFonts w:eastAsia="Calibri"/>
          <w:sz w:val="24"/>
        </w:rPr>
        <w:t xml:space="preserve">                                                                                                                 </w:t>
      </w:r>
      <w:r w:rsidR="00F26AE9">
        <w:rPr>
          <w:rFonts w:eastAsia="Calibri"/>
          <w:sz w:val="24"/>
        </w:rPr>
        <w:t xml:space="preserve">    </w:t>
      </w:r>
    </w:p>
    <w:sectPr w:rsidR="00F26AE9" w:rsidSect="00464AAA">
      <w:pgSz w:w="12240" w:h="15840"/>
      <w:pgMar w:top="1152" w:right="1080" w:bottom="1152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1C8" w:rsidRDefault="005361C8" w:rsidP="00464AAA">
      <w:r>
        <w:separator/>
      </w:r>
    </w:p>
  </w:endnote>
  <w:endnote w:type="continuationSeparator" w:id="0">
    <w:p w:rsidR="005361C8" w:rsidRDefault="005361C8" w:rsidP="00464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1C8" w:rsidRDefault="005361C8" w:rsidP="00464AAA">
      <w:r>
        <w:separator/>
      </w:r>
    </w:p>
  </w:footnote>
  <w:footnote w:type="continuationSeparator" w:id="0">
    <w:p w:rsidR="005361C8" w:rsidRDefault="005361C8" w:rsidP="00464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sz w:val="24"/>
      </w:rPr>
    </w:lvl>
  </w:abstractNum>
  <w:abstractNum w:abstractNumId="1">
    <w:nsid w:val="00000002"/>
    <w:multiLevelType w:val="singleLevel"/>
    <w:tmpl w:val="0000000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b/>
        <w:sz w:val="24"/>
      </w:rPr>
    </w:lvl>
  </w:abstractNum>
  <w:abstractNum w:abstractNumId="2">
    <w:nsid w:val="00000003"/>
    <w:multiLevelType w:val="singleLevel"/>
    <w:tmpl w:val="0000000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4"/>
      </w:rPr>
    </w:lvl>
  </w:abstractNum>
  <w:abstractNum w:abstractNumId="3">
    <w:nsid w:val="00000004"/>
    <w:multiLevelType w:val="multilevel"/>
    <w:tmpl w:val="00000000"/>
    <w:lvl w:ilvl="0">
      <w:numFmt w:val="bullet"/>
      <w:lvlText w:val=""/>
      <w:lvlJc w:val="left"/>
      <w:pPr>
        <w:ind w:left="1260" w:hanging="360"/>
      </w:pPr>
      <w:rPr>
        <w:rFonts w:ascii="Symbol" w:hAnsi="Symbol" w:cs="Symbol"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eastAsia="Calibri" w:cs="Times New Roman"/>
        <w:sz w:val="24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00000005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bullet"/>
      <w:lvlText w:val=""/>
      <w:lvlJc w:val="left"/>
      <w:pPr>
        <w:ind w:left="1008" w:hanging="1008"/>
      </w:pPr>
    </w:lvl>
    <w:lvl w:ilvl="5">
      <w:start w:val="1"/>
      <w:numFmt w:val="bullet"/>
      <w:lvlText w:val=""/>
      <w:lvlJc w:val="left"/>
      <w:pPr>
        <w:ind w:left="1152" w:hanging="1152"/>
      </w:pPr>
    </w:lvl>
    <w:lvl w:ilvl="6">
      <w:start w:val="1"/>
      <w:numFmt w:val="bullet"/>
      <w:lvlText w:val=""/>
      <w:lvlJc w:val="left"/>
      <w:pPr>
        <w:ind w:left="1296" w:hanging="1296"/>
      </w:pPr>
    </w:lvl>
    <w:lvl w:ilvl="7">
      <w:start w:val="1"/>
      <w:numFmt w:val="bullet"/>
      <w:lvlText w:val=""/>
      <w:lvlJc w:val="left"/>
      <w:pPr>
        <w:ind w:left="1440" w:hanging="1440"/>
      </w:pPr>
    </w:lvl>
    <w:lvl w:ilvl="8">
      <w:start w:val="1"/>
      <w:numFmt w:val="bullet"/>
      <w:lvlText w:val=""/>
      <w:lvlJc w:val="left"/>
      <w:pPr>
        <w:ind w:left="1584" w:hanging="1584"/>
      </w:pPr>
    </w:lvl>
  </w:abstractNum>
  <w:abstractNum w:abstractNumId="5">
    <w:nsid w:val="0000000D"/>
    <w:multiLevelType w:val="hybridMultilevel"/>
    <w:tmpl w:val="252ECCC6"/>
    <w:lvl w:ilvl="0" w:tplc="40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78EC8F04">
      <w:start w:val="1"/>
      <w:numFmt w:val="decimal"/>
      <w:lvlText w:val=""/>
      <w:lvlJc w:val="left"/>
    </w:lvl>
    <w:lvl w:ilvl="2" w:tplc="35C2CD86">
      <w:start w:val="1"/>
      <w:numFmt w:val="decimal"/>
      <w:lvlText w:val=""/>
      <w:lvlJc w:val="left"/>
    </w:lvl>
    <w:lvl w:ilvl="3" w:tplc="14E63924">
      <w:start w:val="1"/>
      <w:numFmt w:val="decimal"/>
      <w:lvlText w:val=""/>
      <w:lvlJc w:val="left"/>
    </w:lvl>
    <w:lvl w:ilvl="4" w:tplc="630089B8">
      <w:start w:val="1"/>
      <w:numFmt w:val="decimal"/>
      <w:lvlText w:val=""/>
      <w:lvlJc w:val="left"/>
    </w:lvl>
    <w:lvl w:ilvl="5" w:tplc="BC7A3EC4">
      <w:start w:val="1"/>
      <w:numFmt w:val="decimal"/>
      <w:lvlText w:val=""/>
      <w:lvlJc w:val="left"/>
    </w:lvl>
    <w:lvl w:ilvl="6" w:tplc="52588E3A">
      <w:start w:val="1"/>
      <w:numFmt w:val="decimal"/>
      <w:lvlText w:val=""/>
      <w:lvlJc w:val="left"/>
    </w:lvl>
    <w:lvl w:ilvl="7" w:tplc="E5523342">
      <w:start w:val="1"/>
      <w:numFmt w:val="decimal"/>
      <w:lvlText w:val=""/>
      <w:lvlJc w:val="left"/>
    </w:lvl>
    <w:lvl w:ilvl="8" w:tplc="D5BE8C58">
      <w:start w:val="1"/>
      <w:numFmt w:val="decimal"/>
      <w:lvlText w:val=""/>
      <w:lvlJc w:val="left"/>
    </w:lvl>
  </w:abstractNum>
  <w:abstractNum w:abstractNumId="6">
    <w:nsid w:val="04FA2B8C"/>
    <w:multiLevelType w:val="hybridMultilevel"/>
    <w:tmpl w:val="A89CE99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072669F1"/>
    <w:multiLevelType w:val="hybridMultilevel"/>
    <w:tmpl w:val="29703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522FBA"/>
    <w:multiLevelType w:val="hybridMultilevel"/>
    <w:tmpl w:val="8BFCE2AC"/>
    <w:lvl w:ilvl="0" w:tplc="83863C4A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D727D7"/>
    <w:multiLevelType w:val="hybridMultilevel"/>
    <w:tmpl w:val="2BEEAAF4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>
    <w:nsid w:val="170F41F4"/>
    <w:multiLevelType w:val="hybridMultilevel"/>
    <w:tmpl w:val="C242E3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19F639A8"/>
    <w:multiLevelType w:val="hybridMultilevel"/>
    <w:tmpl w:val="09EAC7E8"/>
    <w:lvl w:ilvl="0" w:tplc="2DA229C6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BF6F19"/>
    <w:multiLevelType w:val="hybridMultilevel"/>
    <w:tmpl w:val="A5925F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05C2C35"/>
    <w:multiLevelType w:val="hybridMultilevel"/>
    <w:tmpl w:val="42EE269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FFFFFFFF">
      <w:start w:val="1"/>
      <w:numFmt w:val="lowerLetter"/>
      <w:lvlText w:val="%2."/>
      <w:lvlJc w:val="left"/>
      <w:pPr>
        <w:ind w:left="2700" w:hanging="360"/>
      </w:pPr>
    </w:lvl>
    <w:lvl w:ilvl="2" w:tplc="FFFFFFFF">
      <w:start w:val="1"/>
      <w:numFmt w:val="lowerRoman"/>
      <w:lvlText w:val="%3."/>
      <w:lvlJc w:val="right"/>
      <w:pPr>
        <w:ind w:left="3420" w:hanging="180"/>
      </w:pPr>
    </w:lvl>
    <w:lvl w:ilvl="3" w:tplc="FFFFFFFF">
      <w:start w:val="1"/>
      <w:numFmt w:val="decimal"/>
      <w:lvlText w:val="%4."/>
      <w:lvlJc w:val="left"/>
      <w:pPr>
        <w:ind w:left="4140" w:hanging="360"/>
      </w:pPr>
    </w:lvl>
    <w:lvl w:ilvl="4" w:tplc="FFFFFFFF">
      <w:start w:val="1"/>
      <w:numFmt w:val="lowerLetter"/>
      <w:lvlText w:val="%5."/>
      <w:lvlJc w:val="left"/>
      <w:pPr>
        <w:ind w:left="4860" w:hanging="360"/>
      </w:pPr>
    </w:lvl>
    <w:lvl w:ilvl="5" w:tplc="FFFFFFFF">
      <w:start w:val="1"/>
      <w:numFmt w:val="lowerRoman"/>
      <w:lvlText w:val="%6."/>
      <w:lvlJc w:val="right"/>
      <w:pPr>
        <w:ind w:left="5580" w:hanging="180"/>
      </w:pPr>
    </w:lvl>
    <w:lvl w:ilvl="6" w:tplc="FFFFFFFF">
      <w:start w:val="1"/>
      <w:numFmt w:val="decimal"/>
      <w:lvlText w:val="%7."/>
      <w:lvlJc w:val="left"/>
      <w:pPr>
        <w:ind w:left="6300" w:hanging="360"/>
      </w:pPr>
    </w:lvl>
    <w:lvl w:ilvl="7" w:tplc="FFFFFFFF">
      <w:start w:val="1"/>
      <w:numFmt w:val="lowerLetter"/>
      <w:lvlText w:val="%8."/>
      <w:lvlJc w:val="left"/>
      <w:pPr>
        <w:ind w:left="7020" w:hanging="360"/>
      </w:pPr>
    </w:lvl>
    <w:lvl w:ilvl="8" w:tplc="FFFFFFFF">
      <w:start w:val="1"/>
      <w:numFmt w:val="lowerRoman"/>
      <w:lvlText w:val="%9."/>
      <w:lvlJc w:val="right"/>
      <w:pPr>
        <w:ind w:left="7740" w:hanging="180"/>
      </w:pPr>
    </w:lvl>
  </w:abstractNum>
  <w:abstractNum w:abstractNumId="14">
    <w:nsid w:val="217F3F16"/>
    <w:multiLevelType w:val="multilevel"/>
    <w:tmpl w:val="00000000"/>
    <w:lvl w:ilvl="0">
      <w:start w:val="1"/>
      <w:numFmt w:val="decimal"/>
      <w:lvlText w:val="%1."/>
      <w:lvlJc w:val="left"/>
      <w:pPr>
        <w:ind w:left="1980" w:hanging="360"/>
      </w:pPr>
    </w:lvl>
    <w:lvl w:ilvl="1">
      <w:start w:val="1"/>
      <w:numFmt w:val="lowerLetter"/>
      <w:lvlText w:val="%2."/>
      <w:lvlJc w:val="left"/>
      <w:pPr>
        <w:ind w:left="2700" w:hanging="360"/>
      </w:pPr>
    </w:lvl>
    <w:lvl w:ilvl="2">
      <w:start w:val="1"/>
      <w:numFmt w:val="lowerRoman"/>
      <w:lvlText w:val="%3."/>
      <w:lvlJc w:val="right"/>
      <w:pPr>
        <w:ind w:left="3420" w:hanging="180"/>
      </w:pPr>
    </w:lvl>
    <w:lvl w:ilvl="3">
      <w:start w:val="1"/>
      <w:numFmt w:val="decimal"/>
      <w:lvlText w:val="%4."/>
      <w:lvlJc w:val="left"/>
      <w:pPr>
        <w:ind w:left="4140" w:hanging="360"/>
      </w:pPr>
    </w:lvl>
    <w:lvl w:ilvl="4">
      <w:start w:val="1"/>
      <w:numFmt w:val="lowerLetter"/>
      <w:lvlText w:val="%5."/>
      <w:lvlJc w:val="left"/>
      <w:pPr>
        <w:ind w:left="4860" w:hanging="360"/>
      </w:pPr>
    </w:lvl>
    <w:lvl w:ilvl="5">
      <w:start w:val="1"/>
      <w:numFmt w:val="lowerRoman"/>
      <w:lvlText w:val="%6."/>
      <w:lvlJc w:val="right"/>
      <w:pPr>
        <w:ind w:left="5580" w:hanging="180"/>
      </w:pPr>
    </w:lvl>
    <w:lvl w:ilvl="6">
      <w:start w:val="1"/>
      <w:numFmt w:val="decimal"/>
      <w:lvlText w:val="%7."/>
      <w:lvlJc w:val="left"/>
      <w:pPr>
        <w:ind w:left="6300" w:hanging="360"/>
      </w:pPr>
    </w:lvl>
    <w:lvl w:ilvl="7">
      <w:start w:val="1"/>
      <w:numFmt w:val="lowerLetter"/>
      <w:lvlText w:val="%8."/>
      <w:lvlJc w:val="left"/>
      <w:pPr>
        <w:ind w:left="7020" w:hanging="360"/>
      </w:pPr>
    </w:lvl>
    <w:lvl w:ilvl="8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22EC5F8B"/>
    <w:multiLevelType w:val="hybridMultilevel"/>
    <w:tmpl w:val="E3E8BE32"/>
    <w:lvl w:ilvl="0" w:tplc="7E70EC18">
      <w:start w:val="2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253FE8"/>
    <w:multiLevelType w:val="hybridMultilevel"/>
    <w:tmpl w:val="168A2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5E6DF1"/>
    <w:multiLevelType w:val="hybridMultilevel"/>
    <w:tmpl w:val="1714D7C2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8">
    <w:nsid w:val="384C6AA7"/>
    <w:multiLevelType w:val="hybridMultilevel"/>
    <w:tmpl w:val="CD1E815A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>
    <w:nsid w:val="39E372F7"/>
    <w:multiLevelType w:val="hybridMultilevel"/>
    <w:tmpl w:val="92B48BE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>
    <w:nsid w:val="40221BEA"/>
    <w:multiLevelType w:val="hybridMultilevel"/>
    <w:tmpl w:val="1B32D822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>
    <w:nsid w:val="42C5441C"/>
    <w:multiLevelType w:val="hybridMultilevel"/>
    <w:tmpl w:val="321CD6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383483F"/>
    <w:multiLevelType w:val="hybridMultilevel"/>
    <w:tmpl w:val="00000000"/>
    <w:lvl w:ilvl="0" w:tplc="CD18975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840659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E81ABB5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D0CCBF5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38B01D0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C5C8151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A7748BF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1B8DDD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B1AAC06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>
    <w:nsid w:val="43AB2FDF"/>
    <w:multiLevelType w:val="hybridMultilevel"/>
    <w:tmpl w:val="98DA7A82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24">
    <w:nsid w:val="459221FF"/>
    <w:multiLevelType w:val="hybridMultilevel"/>
    <w:tmpl w:val="CC72E63E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5">
    <w:nsid w:val="49E21940"/>
    <w:multiLevelType w:val="hybridMultilevel"/>
    <w:tmpl w:val="C3E83310"/>
    <w:lvl w:ilvl="0" w:tplc="6BA4D270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3A6A6C"/>
    <w:multiLevelType w:val="hybridMultilevel"/>
    <w:tmpl w:val="FF02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922F41"/>
    <w:multiLevelType w:val="hybridMultilevel"/>
    <w:tmpl w:val="3C80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F7DCD"/>
    <w:multiLevelType w:val="hybridMultilevel"/>
    <w:tmpl w:val="00000000"/>
    <w:lvl w:ilvl="0" w:tplc="E1028C8E">
      <w:start w:val="1"/>
      <w:numFmt w:val="decimal"/>
      <w:lvlText w:val="%1."/>
      <w:lvlJc w:val="left"/>
      <w:pPr>
        <w:ind w:left="1080" w:hanging="360"/>
      </w:pPr>
    </w:lvl>
    <w:lvl w:ilvl="1" w:tplc="C94286E4">
      <w:start w:val="1"/>
      <w:numFmt w:val="lowerLetter"/>
      <w:lvlText w:val="%2."/>
      <w:lvlJc w:val="left"/>
      <w:pPr>
        <w:ind w:left="1800" w:hanging="360"/>
      </w:pPr>
    </w:lvl>
    <w:lvl w:ilvl="2" w:tplc="626C527C">
      <w:start w:val="1"/>
      <w:numFmt w:val="lowerRoman"/>
      <w:lvlText w:val="%3."/>
      <w:lvlJc w:val="right"/>
      <w:pPr>
        <w:ind w:left="2520" w:hanging="180"/>
      </w:pPr>
    </w:lvl>
    <w:lvl w:ilvl="3" w:tplc="BDD641BA">
      <w:start w:val="1"/>
      <w:numFmt w:val="decimal"/>
      <w:lvlText w:val="%4."/>
      <w:lvlJc w:val="left"/>
      <w:pPr>
        <w:ind w:left="3240" w:hanging="360"/>
      </w:pPr>
    </w:lvl>
    <w:lvl w:ilvl="4" w:tplc="03F89824">
      <w:start w:val="1"/>
      <w:numFmt w:val="lowerLetter"/>
      <w:lvlText w:val="%5."/>
      <w:lvlJc w:val="left"/>
      <w:pPr>
        <w:ind w:left="3960" w:hanging="360"/>
      </w:pPr>
    </w:lvl>
    <w:lvl w:ilvl="5" w:tplc="2C82E37E">
      <w:start w:val="1"/>
      <w:numFmt w:val="lowerRoman"/>
      <w:lvlText w:val="%6."/>
      <w:lvlJc w:val="right"/>
      <w:pPr>
        <w:ind w:left="4680" w:hanging="180"/>
      </w:pPr>
    </w:lvl>
    <w:lvl w:ilvl="6" w:tplc="EB385644">
      <w:start w:val="1"/>
      <w:numFmt w:val="decimal"/>
      <w:lvlText w:val="%7."/>
      <w:lvlJc w:val="left"/>
      <w:pPr>
        <w:ind w:left="5400" w:hanging="360"/>
      </w:pPr>
    </w:lvl>
    <w:lvl w:ilvl="7" w:tplc="E8C09332">
      <w:start w:val="1"/>
      <w:numFmt w:val="lowerLetter"/>
      <w:lvlText w:val="%8."/>
      <w:lvlJc w:val="left"/>
      <w:pPr>
        <w:ind w:left="6120" w:hanging="360"/>
      </w:pPr>
    </w:lvl>
    <w:lvl w:ilvl="8" w:tplc="5C383216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9EF68A8"/>
    <w:multiLevelType w:val="hybridMultilevel"/>
    <w:tmpl w:val="6C2649A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0">
    <w:nsid w:val="647071A3"/>
    <w:multiLevelType w:val="hybridMultilevel"/>
    <w:tmpl w:val="00000000"/>
    <w:lvl w:ilvl="0" w:tplc="8D90673C">
      <w:start w:val="1"/>
      <w:numFmt w:val="decimal"/>
      <w:lvlText w:val="%1."/>
      <w:lvlJc w:val="left"/>
      <w:pPr>
        <w:ind w:left="720" w:hanging="360"/>
      </w:pPr>
    </w:lvl>
    <w:lvl w:ilvl="1" w:tplc="03982BC2">
      <w:start w:val="1"/>
      <w:numFmt w:val="lowerLetter"/>
      <w:lvlText w:val="%2."/>
      <w:lvlJc w:val="left"/>
      <w:pPr>
        <w:ind w:left="1440" w:hanging="360"/>
      </w:pPr>
    </w:lvl>
    <w:lvl w:ilvl="2" w:tplc="02F607D8">
      <w:start w:val="1"/>
      <w:numFmt w:val="lowerRoman"/>
      <w:lvlText w:val="%3."/>
      <w:lvlJc w:val="right"/>
      <w:pPr>
        <w:ind w:left="2160" w:hanging="180"/>
      </w:pPr>
    </w:lvl>
    <w:lvl w:ilvl="3" w:tplc="2B26C75E">
      <w:start w:val="1"/>
      <w:numFmt w:val="decimal"/>
      <w:lvlText w:val="%4."/>
      <w:lvlJc w:val="left"/>
      <w:pPr>
        <w:ind w:left="2880" w:hanging="360"/>
      </w:pPr>
    </w:lvl>
    <w:lvl w:ilvl="4" w:tplc="0CD246E2">
      <w:start w:val="1"/>
      <w:numFmt w:val="lowerLetter"/>
      <w:lvlText w:val="%5."/>
      <w:lvlJc w:val="left"/>
      <w:pPr>
        <w:ind w:left="3600" w:hanging="360"/>
      </w:pPr>
    </w:lvl>
    <w:lvl w:ilvl="5" w:tplc="97AAFDCC">
      <w:start w:val="1"/>
      <w:numFmt w:val="lowerRoman"/>
      <w:lvlText w:val="%6."/>
      <w:lvlJc w:val="right"/>
      <w:pPr>
        <w:ind w:left="4320" w:hanging="180"/>
      </w:pPr>
    </w:lvl>
    <w:lvl w:ilvl="6" w:tplc="0512D70A">
      <w:start w:val="1"/>
      <w:numFmt w:val="decimal"/>
      <w:lvlText w:val="%7."/>
      <w:lvlJc w:val="left"/>
      <w:pPr>
        <w:ind w:left="5040" w:hanging="360"/>
      </w:pPr>
    </w:lvl>
    <w:lvl w:ilvl="7" w:tplc="301E4EF2">
      <w:start w:val="1"/>
      <w:numFmt w:val="lowerLetter"/>
      <w:lvlText w:val="%8."/>
      <w:lvlJc w:val="left"/>
      <w:pPr>
        <w:ind w:left="5760" w:hanging="360"/>
      </w:pPr>
    </w:lvl>
    <w:lvl w:ilvl="8" w:tplc="064C0300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D879B5"/>
    <w:multiLevelType w:val="hybridMultilevel"/>
    <w:tmpl w:val="BB286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145A9E"/>
    <w:multiLevelType w:val="hybridMultilevel"/>
    <w:tmpl w:val="6E0C223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3">
    <w:nsid w:val="7DB7249F"/>
    <w:multiLevelType w:val="hybridMultilevel"/>
    <w:tmpl w:val="651C3B40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4">
    <w:nsid w:val="7FA4169D"/>
    <w:multiLevelType w:val="hybridMultilevel"/>
    <w:tmpl w:val="74A41D16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22"/>
  </w:num>
  <w:num w:numId="7">
    <w:abstractNumId w:val="28"/>
  </w:num>
  <w:num w:numId="8">
    <w:abstractNumId w:val="13"/>
  </w:num>
  <w:num w:numId="9">
    <w:abstractNumId w:val="30"/>
  </w:num>
  <w:num w:numId="10">
    <w:abstractNumId w:val="10"/>
  </w:num>
  <w:num w:numId="11">
    <w:abstractNumId w:val="21"/>
  </w:num>
  <w:num w:numId="12">
    <w:abstractNumId w:val="7"/>
  </w:num>
  <w:num w:numId="13">
    <w:abstractNumId w:val="32"/>
  </w:num>
  <w:num w:numId="14">
    <w:abstractNumId w:val="27"/>
  </w:num>
  <w:num w:numId="15">
    <w:abstractNumId w:val="29"/>
  </w:num>
  <w:num w:numId="16">
    <w:abstractNumId w:val="20"/>
  </w:num>
  <w:num w:numId="17">
    <w:abstractNumId w:val="6"/>
  </w:num>
  <w:num w:numId="18">
    <w:abstractNumId w:val="19"/>
  </w:num>
  <w:num w:numId="19">
    <w:abstractNumId w:val="23"/>
  </w:num>
  <w:num w:numId="20">
    <w:abstractNumId w:val="14"/>
  </w:num>
  <w:num w:numId="21">
    <w:abstractNumId w:val="16"/>
  </w:num>
  <w:num w:numId="22">
    <w:abstractNumId w:val="31"/>
  </w:num>
  <w:num w:numId="23">
    <w:abstractNumId w:val="26"/>
  </w:num>
  <w:num w:numId="24">
    <w:abstractNumId w:val="11"/>
  </w:num>
  <w:num w:numId="25">
    <w:abstractNumId w:val="25"/>
  </w:num>
  <w:num w:numId="26">
    <w:abstractNumId w:val="15"/>
  </w:num>
  <w:num w:numId="27">
    <w:abstractNumId w:val="8"/>
  </w:num>
  <w:num w:numId="28">
    <w:abstractNumId w:val="12"/>
  </w:num>
  <w:num w:numId="29">
    <w:abstractNumId w:val="34"/>
  </w:num>
  <w:num w:numId="30">
    <w:abstractNumId w:val="18"/>
  </w:num>
  <w:num w:numId="31">
    <w:abstractNumId w:val="33"/>
  </w:num>
  <w:num w:numId="32">
    <w:abstractNumId w:val="9"/>
  </w:num>
  <w:num w:numId="33">
    <w:abstractNumId w:val="24"/>
  </w:num>
  <w:num w:numId="34">
    <w:abstractNumId w:val="17"/>
  </w:num>
  <w:num w:numId="3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375F31"/>
    <w:rsid w:val="000153A8"/>
    <w:rsid w:val="000D1093"/>
    <w:rsid w:val="0013134D"/>
    <w:rsid w:val="00194DC7"/>
    <w:rsid w:val="00206786"/>
    <w:rsid w:val="00225028"/>
    <w:rsid w:val="00243E39"/>
    <w:rsid w:val="00245003"/>
    <w:rsid w:val="00251D84"/>
    <w:rsid w:val="002E2B0D"/>
    <w:rsid w:val="00306F93"/>
    <w:rsid w:val="003749C1"/>
    <w:rsid w:val="00375F31"/>
    <w:rsid w:val="003E217E"/>
    <w:rsid w:val="00413616"/>
    <w:rsid w:val="00464AAA"/>
    <w:rsid w:val="004A42C7"/>
    <w:rsid w:val="00523757"/>
    <w:rsid w:val="005361C8"/>
    <w:rsid w:val="0054355C"/>
    <w:rsid w:val="005B1BC3"/>
    <w:rsid w:val="005E34F8"/>
    <w:rsid w:val="00652239"/>
    <w:rsid w:val="006705D9"/>
    <w:rsid w:val="00676B54"/>
    <w:rsid w:val="006F5E1C"/>
    <w:rsid w:val="00734CAE"/>
    <w:rsid w:val="00736397"/>
    <w:rsid w:val="00736A5D"/>
    <w:rsid w:val="00747C4B"/>
    <w:rsid w:val="00764E92"/>
    <w:rsid w:val="00772744"/>
    <w:rsid w:val="007D3674"/>
    <w:rsid w:val="00824BB4"/>
    <w:rsid w:val="008A378C"/>
    <w:rsid w:val="009140AA"/>
    <w:rsid w:val="00917886"/>
    <w:rsid w:val="0094161F"/>
    <w:rsid w:val="009B0AC0"/>
    <w:rsid w:val="009B626D"/>
    <w:rsid w:val="009E4AD8"/>
    <w:rsid w:val="00A13A95"/>
    <w:rsid w:val="00A30F77"/>
    <w:rsid w:val="00A76BFE"/>
    <w:rsid w:val="00AA18E3"/>
    <w:rsid w:val="00B379E5"/>
    <w:rsid w:val="00B64815"/>
    <w:rsid w:val="00C11109"/>
    <w:rsid w:val="00C53C11"/>
    <w:rsid w:val="00C7022B"/>
    <w:rsid w:val="00D00B9B"/>
    <w:rsid w:val="00D92C9A"/>
    <w:rsid w:val="00DA33BC"/>
    <w:rsid w:val="00DD2DAA"/>
    <w:rsid w:val="00DD35B3"/>
    <w:rsid w:val="00E0321B"/>
    <w:rsid w:val="00E067EB"/>
    <w:rsid w:val="00E53D52"/>
    <w:rsid w:val="00E84F8C"/>
    <w:rsid w:val="00EE3A45"/>
    <w:rsid w:val="00EE5EEA"/>
    <w:rsid w:val="00EE7161"/>
    <w:rsid w:val="00F26AE9"/>
    <w:rsid w:val="00F4273A"/>
    <w:rsid w:val="00F502FD"/>
    <w:rsid w:val="00F51A63"/>
    <w:rsid w:val="00F85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D9"/>
    <w:pPr>
      <w:jc w:val="both"/>
    </w:pPr>
    <w:rPr>
      <w:lang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23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705D9"/>
    <w:rPr>
      <w:rFonts w:ascii="Symbol" w:hAnsi="Symbol" w:cs="Symbol"/>
      <w:sz w:val="24"/>
    </w:rPr>
  </w:style>
  <w:style w:type="character" w:customStyle="1" w:styleId="WW8Num2z0">
    <w:name w:val="WW8Num2z0"/>
    <w:rsid w:val="006705D9"/>
    <w:rPr>
      <w:rFonts w:ascii="Symbol" w:eastAsia="Calibri" w:hAnsi="Symbol" w:cs="Symbol"/>
      <w:b/>
      <w:sz w:val="24"/>
    </w:rPr>
  </w:style>
  <w:style w:type="character" w:customStyle="1" w:styleId="WW8Num3z0">
    <w:name w:val="WW8Num3z0"/>
    <w:rsid w:val="006705D9"/>
    <w:rPr>
      <w:rFonts w:ascii="Symbol" w:hAnsi="Symbol" w:cs="Symbol"/>
      <w:sz w:val="24"/>
    </w:rPr>
  </w:style>
  <w:style w:type="character" w:customStyle="1" w:styleId="WW8Num4z0">
    <w:name w:val="WW8Num4z0"/>
    <w:rsid w:val="006705D9"/>
    <w:rPr>
      <w:rFonts w:ascii="Symbol" w:hAnsi="Symbol" w:cs="Symbol"/>
      <w:sz w:val="24"/>
    </w:rPr>
  </w:style>
  <w:style w:type="character" w:customStyle="1" w:styleId="WW8Num4z1">
    <w:name w:val="WW8Num4z1"/>
    <w:rsid w:val="006705D9"/>
    <w:rPr>
      <w:rFonts w:eastAsia="Calibri" w:cs="Times New Roman"/>
      <w:sz w:val="24"/>
    </w:rPr>
  </w:style>
  <w:style w:type="character" w:customStyle="1" w:styleId="WW8Num4z2">
    <w:name w:val="WW8Num4z2"/>
    <w:rsid w:val="006705D9"/>
  </w:style>
  <w:style w:type="character" w:customStyle="1" w:styleId="WW8Num4z3">
    <w:name w:val="WW8Num4z3"/>
    <w:rsid w:val="006705D9"/>
  </w:style>
  <w:style w:type="character" w:customStyle="1" w:styleId="WW8Num4z4">
    <w:name w:val="WW8Num4z4"/>
    <w:rsid w:val="006705D9"/>
  </w:style>
  <w:style w:type="character" w:customStyle="1" w:styleId="WW8Num4z5">
    <w:name w:val="WW8Num4z5"/>
    <w:rsid w:val="006705D9"/>
  </w:style>
  <w:style w:type="character" w:customStyle="1" w:styleId="WW8Num4z6">
    <w:name w:val="WW8Num4z6"/>
    <w:rsid w:val="006705D9"/>
  </w:style>
  <w:style w:type="character" w:customStyle="1" w:styleId="WW8Num4z7">
    <w:name w:val="WW8Num4z7"/>
    <w:rsid w:val="006705D9"/>
  </w:style>
  <w:style w:type="character" w:customStyle="1" w:styleId="WW8Num4z8">
    <w:name w:val="WW8Num4z8"/>
    <w:rsid w:val="006705D9"/>
  </w:style>
  <w:style w:type="character" w:customStyle="1" w:styleId="WW8Num5z0">
    <w:name w:val="WW8Num5z0"/>
    <w:rsid w:val="006705D9"/>
  </w:style>
  <w:style w:type="character" w:customStyle="1" w:styleId="WW8Num5z1">
    <w:name w:val="WW8Num5z1"/>
    <w:rsid w:val="006705D9"/>
  </w:style>
  <w:style w:type="character" w:customStyle="1" w:styleId="WW8Num5z2">
    <w:name w:val="WW8Num5z2"/>
    <w:rsid w:val="006705D9"/>
  </w:style>
  <w:style w:type="character" w:customStyle="1" w:styleId="WW8Num5z3">
    <w:name w:val="WW8Num5z3"/>
    <w:rsid w:val="006705D9"/>
  </w:style>
  <w:style w:type="character" w:customStyle="1" w:styleId="WW8Num5z4">
    <w:name w:val="WW8Num5z4"/>
    <w:rsid w:val="006705D9"/>
  </w:style>
  <w:style w:type="character" w:customStyle="1" w:styleId="WW8Num5z5">
    <w:name w:val="WW8Num5z5"/>
    <w:rsid w:val="006705D9"/>
  </w:style>
  <w:style w:type="character" w:customStyle="1" w:styleId="WW8Num5z6">
    <w:name w:val="WW8Num5z6"/>
    <w:rsid w:val="006705D9"/>
  </w:style>
  <w:style w:type="character" w:customStyle="1" w:styleId="WW8Num5z7">
    <w:name w:val="WW8Num5z7"/>
    <w:rsid w:val="006705D9"/>
  </w:style>
  <w:style w:type="character" w:customStyle="1" w:styleId="WW8Num5z8">
    <w:name w:val="WW8Num5z8"/>
    <w:rsid w:val="006705D9"/>
  </w:style>
  <w:style w:type="character" w:customStyle="1" w:styleId="WW8NumSt2z1">
    <w:name w:val="WW8NumSt2z1"/>
    <w:rsid w:val="006705D9"/>
  </w:style>
  <w:style w:type="character" w:customStyle="1" w:styleId="WW8NumSt3z1">
    <w:name w:val="WW8NumSt3z1"/>
    <w:rsid w:val="006705D9"/>
  </w:style>
  <w:style w:type="character" w:customStyle="1" w:styleId="WW8NumSt3z2">
    <w:name w:val="WW8NumSt3z2"/>
    <w:rsid w:val="006705D9"/>
  </w:style>
  <w:style w:type="character" w:customStyle="1" w:styleId="WW8NumSt4z1">
    <w:name w:val="WW8NumSt4z1"/>
    <w:rsid w:val="006705D9"/>
  </w:style>
  <w:style w:type="character" w:customStyle="1" w:styleId="WW8NumSt4z2">
    <w:name w:val="WW8NumSt4z2"/>
    <w:rsid w:val="006705D9"/>
  </w:style>
  <w:style w:type="character" w:customStyle="1" w:styleId="WW8NumSt4z3">
    <w:name w:val="WW8NumSt4z3"/>
    <w:rsid w:val="006705D9"/>
  </w:style>
  <w:style w:type="paragraph" w:customStyle="1" w:styleId="Heading">
    <w:name w:val="Heading"/>
    <w:basedOn w:val="Normal"/>
    <w:next w:val="BodyText"/>
    <w:rsid w:val="006705D9"/>
    <w:pPr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styleId="BodyText">
    <w:name w:val="Body Text"/>
    <w:basedOn w:val="Normal"/>
    <w:rsid w:val="006705D9"/>
    <w:pPr>
      <w:spacing w:after="140" w:line="288" w:lineRule="auto"/>
    </w:pPr>
  </w:style>
  <w:style w:type="paragraph" w:styleId="List">
    <w:name w:val="List"/>
    <w:basedOn w:val="BodyText"/>
    <w:rsid w:val="006705D9"/>
    <w:rPr>
      <w:rFonts w:cs="FreeSans"/>
    </w:rPr>
  </w:style>
  <w:style w:type="paragraph" w:styleId="Caption">
    <w:name w:val="caption"/>
    <w:basedOn w:val="Normal"/>
    <w:qFormat/>
    <w:rsid w:val="006705D9"/>
    <w:pPr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6705D9"/>
    <w:rPr>
      <w:rFonts w:cs="FreeSans"/>
    </w:rPr>
  </w:style>
  <w:style w:type="paragraph" w:customStyle="1" w:styleId="FrameContents">
    <w:name w:val="Frame Contents"/>
    <w:basedOn w:val="Normal"/>
    <w:rsid w:val="006705D9"/>
  </w:style>
  <w:style w:type="paragraph" w:customStyle="1" w:styleId="TableContents">
    <w:name w:val="Table Contents"/>
    <w:basedOn w:val="Normal"/>
    <w:rsid w:val="006705D9"/>
  </w:style>
  <w:style w:type="paragraph" w:customStyle="1" w:styleId="TableHeading">
    <w:name w:val="Table Heading"/>
    <w:basedOn w:val="TableContents"/>
    <w:rsid w:val="006705D9"/>
    <w:pPr>
      <w:jc w:val="center"/>
    </w:pPr>
    <w:rPr>
      <w:b/>
      <w:bCs/>
    </w:rPr>
  </w:style>
  <w:style w:type="table" w:styleId="TableGrid">
    <w:name w:val="Table Grid"/>
    <w:basedOn w:val="TableNormal"/>
    <w:rsid w:val="006705D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nhideWhenUsed/>
    <w:rsid w:val="006705D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E53D52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464AAA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4AAA"/>
    <w:rPr>
      <w:rFonts w:cs="Mangal"/>
      <w:szCs w:val="18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464AAA"/>
    <w:pPr>
      <w:tabs>
        <w:tab w:val="center" w:pos="4513"/>
        <w:tab w:val="right" w:pos="9026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64AAA"/>
    <w:rPr>
      <w:rFonts w:cs="Mangal"/>
      <w:szCs w:val="18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AA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AA"/>
    <w:rPr>
      <w:rFonts w:ascii="Tahoma" w:hAnsi="Tahoma" w:cs="Mangal"/>
      <w:sz w:val="16"/>
      <w:szCs w:val="14"/>
      <w:lang w:bidi="hi-IN"/>
    </w:rPr>
  </w:style>
  <w:style w:type="character" w:styleId="PlaceholderText">
    <w:name w:val="Placeholder Text"/>
    <w:basedOn w:val="DefaultParagraphFont"/>
    <w:uiPriority w:val="99"/>
    <w:semiHidden/>
    <w:rsid w:val="00EE7161"/>
    <w:rPr>
      <w:color w:val="808080"/>
    </w:rPr>
  </w:style>
  <w:style w:type="paragraph" w:customStyle="1" w:styleId="2427BFBDCC944E6980760DD5FAC15DFF">
    <w:name w:val="2427BFBDCC944E6980760DD5FAC15DFF"/>
    <w:rsid w:val="00EE7161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E716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E7161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652239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206786"/>
    <w:rPr>
      <w:color w:val="800080" w:themeColor="followedHyperlink"/>
      <w:u w:val="single"/>
    </w:rPr>
  </w:style>
  <w:style w:type="paragraph" w:customStyle="1" w:styleId="Default">
    <w:name w:val="Default"/>
    <w:rsid w:val="00251D8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99"/>
    <w:rsid w:val="006F5E1C"/>
    <w:pPr>
      <w:widowControl w:val="0"/>
      <w:jc w:val="left"/>
    </w:pPr>
    <w:rPr>
      <w:rFonts w:ascii="Calibri" w:eastAsia="Calibri" w:hAnsi="Calibri"/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sinu19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E86554-2B8A-49ED-A896-E8318CC3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Sujay</dc:creator>
  <cp:lastModifiedBy>Praveen</cp:lastModifiedBy>
  <cp:revision>2</cp:revision>
  <cp:lastPrinted>2017-01-03T13:36:00Z</cp:lastPrinted>
  <dcterms:created xsi:type="dcterms:W3CDTF">2017-10-09T15:54:00Z</dcterms:created>
  <dcterms:modified xsi:type="dcterms:W3CDTF">2017-10-09T15:54:00Z</dcterms:modified>
</cp:coreProperties>
</file>